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994C" w14:textId="6C1E2C87" w:rsidR="0032404C" w:rsidRPr="002E06A2" w:rsidRDefault="00EA57F7">
      <w:pPr>
        <w:spacing w:line="100" w:lineRule="atLeast"/>
        <w:jc w:val="both"/>
      </w:pPr>
      <w:r w:rsidRPr="002E06A2">
        <w:rPr>
          <w:b/>
          <w:sz w:val="42"/>
          <w:szCs w:val="28"/>
        </w:rPr>
        <w:t>ALEXIS TAMAYO</w:t>
      </w:r>
    </w:p>
    <w:p w14:paraId="5CABAC29" w14:textId="35C89915" w:rsidR="0032404C" w:rsidRPr="002E06A2" w:rsidRDefault="00DD2A6B">
      <w:pPr>
        <w:pStyle w:val="BodyText"/>
        <w:spacing w:after="0"/>
        <w:rPr>
          <w:rFonts w:cs="Times New Roman"/>
          <w:lang w:val="en-US"/>
        </w:rPr>
      </w:pPr>
      <w:r w:rsidRPr="002E06A2">
        <w:rPr>
          <w:lang w:val="en-US"/>
        </w:rPr>
        <w:t>Address:</w:t>
      </w:r>
      <w:r w:rsidR="00EA57F7" w:rsidRPr="002E06A2">
        <w:rPr>
          <w:lang w:val="en-US"/>
        </w:rPr>
        <w:tab/>
      </w:r>
      <w:r w:rsidR="00234641" w:rsidRPr="002E06A2">
        <w:rPr>
          <w:sz w:val="22"/>
          <w:lang w:val="en-US"/>
        </w:rPr>
        <w:t xml:space="preserve">7840 </w:t>
      </w:r>
      <w:r w:rsidR="002F378E" w:rsidRPr="002E06A2">
        <w:rPr>
          <w:sz w:val="22"/>
          <w:lang w:val="en-US"/>
        </w:rPr>
        <w:t>W</w:t>
      </w:r>
      <w:r w:rsidR="00234641" w:rsidRPr="002E06A2">
        <w:rPr>
          <w:sz w:val="22"/>
          <w:lang w:val="en-US"/>
        </w:rPr>
        <w:t xml:space="preserve"> 30</w:t>
      </w:r>
      <w:r w:rsidR="002F378E" w:rsidRPr="002E06A2">
        <w:rPr>
          <w:sz w:val="22"/>
          <w:vertAlign w:val="superscript"/>
          <w:lang w:val="en-US"/>
        </w:rPr>
        <w:t>TH</w:t>
      </w:r>
      <w:r w:rsidR="002F378E" w:rsidRPr="002E06A2">
        <w:rPr>
          <w:sz w:val="22"/>
          <w:lang w:val="en-US"/>
        </w:rPr>
        <w:t xml:space="preserve"> </w:t>
      </w:r>
      <w:r w:rsidR="00234641" w:rsidRPr="002E06A2">
        <w:rPr>
          <w:sz w:val="22"/>
          <w:lang w:val="en-US"/>
        </w:rPr>
        <w:t xml:space="preserve">LN </w:t>
      </w:r>
      <w:r w:rsidR="00A25D5F" w:rsidRPr="002E06A2">
        <w:rPr>
          <w:sz w:val="22"/>
          <w:lang w:val="en-US"/>
        </w:rPr>
        <w:t>Hialeah</w:t>
      </w:r>
      <w:r w:rsidR="00234641" w:rsidRPr="002E06A2">
        <w:rPr>
          <w:sz w:val="22"/>
          <w:lang w:val="en-US"/>
        </w:rPr>
        <w:t>, FL 33018</w:t>
      </w:r>
    </w:p>
    <w:p w14:paraId="40F87989" w14:textId="4D62D707" w:rsidR="0032404C" w:rsidRPr="002E06A2" w:rsidRDefault="00CB6ADA">
      <w:pPr>
        <w:spacing w:line="100" w:lineRule="atLeast"/>
        <w:jc w:val="both"/>
      </w:pPr>
      <w:r w:rsidRPr="002E06A2">
        <w:t>Mobile:</w:t>
      </w:r>
      <w:r w:rsidR="00DD2A6B" w:rsidRPr="002E06A2">
        <w:rPr>
          <w:b/>
        </w:rPr>
        <w:t xml:space="preserve">          </w:t>
      </w:r>
      <w:r w:rsidR="00EA57F7" w:rsidRPr="002E06A2">
        <w:rPr>
          <w:b/>
        </w:rPr>
        <w:t xml:space="preserve"> </w:t>
      </w:r>
      <w:r w:rsidR="00D67662">
        <w:t>305</w:t>
      </w:r>
      <w:r w:rsidR="00BE1ADC" w:rsidRPr="002E06A2">
        <w:t>-781-</w:t>
      </w:r>
      <w:r w:rsidR="0067643C">
        <w:t>3277</w:t>
      </w:r>
    </w:p>
    <w:p w14:paraId="2567183C" w14:textId="021442B9" w:rsidR="0032404C" w:rsidRDefault="00CB6ADA" w:rsidP="001E098D">
      <w:pPr>
        <w:spacing w:line="100" w:lineRule="atLeast"/>
        <w:jc w:val="both"/>
      </w:pPr>
      <w:r w:rsidRPr="002E06A2">
        <w:t>Email</w:t>
      </w:r>
      <w:r w:rsidR="00D67662">
        <w:t xml:space="preserve">: </w:t>
      </w:r>
      <w:r w:rsidR="00D67662">
        <w:tab/>
      </w:r>
      <w:r w:rsidR="00D844AD">
        <w:tab/>
      </w:r>
      <w:hyperlink r:id="rId5" w:history="1">
        <w:r w:rsidR="003E6881" w:rsidRPr="00EB3E59">
          <w:rPr>
            <w:rStyle w:val="Hyperlink"/>
          </w:rPr>
          <w:t>atamayop@gmail.com</w:t>
        </w:r>
      </w:hyperlink>
    </w:p>
    <w:p w14:paraId="35622329" w14:textId="2A6B8885" w:rsidR="003E6881" w:rsidRDefault="00C15563" w:rsidP="001E098D">
      <w:pPr>
        <w:spacing w:line="100" w:lineRule="atLeast"/>
        <w:jc w:val="both"/>
      </w:pPr>
      <w:r>
        <w:t xml:space="preserve">LinkedIn:        </w:t>
      </w:r>
      <w:hyperlink r:id="rId6" w:history="1">
        <w:r w:rsidR="009043DC" w:rsidRPr="00DD66B6">
          <w:rPr>
            <w:rStyle w:val="Hyperlink"/>
          </w:rPr>
          <w:t>https://www.linkedin.com/in/alexis-tamayo-09b3b924/</w:t>
        </w:r>
      </w:hyperlink>
    </w:p>
    <w:p w14:paraId="502870B1" w14:textId="77777777" w:rsidR="001E098D" w:rsidRPr="002E06A2" w:rsidRDefault="001E098D" w:rsidP="001E098D">
      <w:pPr>
        <w:spacing w:line="100" w:lineRule="atLeast"/>
        <w:jc w:val="both"/>
      </w:pPr>
    </w:p>
    <w:p w14:paraId="602253EF" w14:textId="7C0B5EA3" w:rsidR="00BE1ADC" w:rsidRPr="008F50DF" w:rsidRDefault="00FB653C">
      <w:pPr>
        <w:spacing w:line="100" w:lineRule="atLeast"/>
        <w:jc w:val="both"/>
        <w:rPr>
          <w:rFonts w:ascii="Aptos" w:hAnsi="Aptos"/>
        </w:rPr>
      </w:pPr>
      <w:r w:rsidRPr="003717C5">
        <w:rPr>
          <w:rFonts w:ascii="Aptos" w:hAnsi="Aptos"/>
        </w:rPr>
        <w:t xml:space="preserve">I never say I can’t do it; I say I haven’t done yet. </w:t>
      </w:r>
      <w:r w:rsidR="0008697D">
        <w:rPr>
          <w:rFonts w:ascii="Aptos" w:hAnsi="Aptos"/>
        </w:rPr>
        <w:t>Willing to relocate for the right position.</w:t>
      </w:r>
    </w:p>
    <w:p w14:paraId="10032137" w14:textId="0CD47C10" w:rsidR="00030036" w:rsidRPr="008C1ACC" w:rsidRDefault="008A0EF0" w:rsidP="00E25A3D">
      <w:pPr>
        <w:pStyle w:val="Heading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LEAD DEVELOPER</w:t>
      </w:r>
      <w:r w:rsidR="00FB653C">
        <w:rPr>
          <w:rFonts w:ascii="Times New Roman" w:hAnsi="Times New Roman"/>
          <w:sz w:val="22"/>
          <w:szCs w:val="22"/>
        </w:rPr>
        <w:t xml:space="preserve"> / </w:t>
      </w:r>
      <w:r w:rsidR="00740B85" w:rsidRPr="002E06A2">
        <w:rPr>
          <w:rFonts w:ascii="Times New Roman" w:hAnsi="Times New Roman"/>
          <w:sz w:val="22"/>
          <w:szCs w:val="22"/>
        </w:rPr>
        <w:t xml:space="preserve">PYTHON </w:t>
      </w:r>
      <w:r w:rsidR="00CA20E1">
        <w:rPr>
          <w:rFonts w:ascii="Times New Roman" w:hAnsi="Times New Roman"/>
          <w:sz w:val="22"/>
          <w:szCs w:val="22"/>
        </w:rPr>
        <w:t>DEVELOPER</w:t>
      </w:r>
      <w:r w:rsidR="00E25A3D" w:rsidRPr="002E06A2">
        <w:rPr>
          <w:rFonts w:ascii="Times New Roman" w:hAnsi="Times New Roman"/>
          <w:sz w:val="22"/>
          <w:szCs w:val="22"/>
        </w:rPr>
        <w:t xml:space="preserve"> / </w:t>
      </w:r>
      <w:r w:rsidR="003C22B0">
        <w:rPr>
          <w:rFonts w:ascii="Times New Roman" w:hAnsi="Times New Roman"/>
          <w:sz w:val="22"/>
          <w:szCs w:val="22"/>
        </w:rPr>
        <w:t>LEAD</w:t>
      </w:r>
      <w:r w:rsidR="00740B85" w:rsidRPr="002E06A2">
        <w:rPr>
          <w:rFonts w:ascii="Times New Roman" w:hAnsi="Times New Roman"/>
          <w:sz w:val="22"/>
          <w:szCs w:val="22"/>
        </w:rPr>
        <w:t xml:space="preserve"> ARCHITECT</w:t>
      </w:r>
      <w:r w:rsidR="001E5551" w:rsidRPr="002E06A2">
        <w:rPr>
          <w:rFonts w:ascii="Times New Roman" w:hAnsi="Times New Roman"/>
          <w:sz w:val="22"/>
          <w:szCs w:val="22"/>
        </w:rPr>
        <w:t>:</w:t>
      </w:r>
    </w:p>
    <w:p w14:paraId="1D92471E" w14:textId="57D52FB2" w:rsidR="00E541C6" w:rsidRPr="004954CC" w:rsidRDefault="00A53220" w:rsidP="00216CA1">
      <w:pPr>
        <w:numPr>
          <w:ilvl w:val="0"/>
          <w:numId w:val="2"/>
        </w:numPr>
        <w:spacing w:line="100" w:lineRule="atLeast"/>
        <w:rPr>
          <w:rFonts w:ascii="Aptos" w:hAnsi="Aptos"/>
        </w:rPr>
      </w:pPr>
      <w:r w:rsidRPr="004954CC">
        <w:rPr>
          <w:rFonts w:ascii="Aptos" w:hAnsi="Aptos"/>
        </w:rPr>
        <w:t>20</w:t>
      </w:r>
      <w:r w:rsidR="00CA20E1" w:rsidRPr="004954CC">
        <w:rPr>
          <w:rFonts w:ascii="Aptos" w:hAnsi="Aptos"/>
        </w:rPr>
        <w:t xml:space="preserve"> years’ experience as </w:t>
      </w:r>
      <w:r w:rsidR="004954CC" w:rsidRPr="004954CC">
        <w:rPr>
          <w:rFonts w:ascii="Aptos" w:hAnsi="Aptos"/>
        </w:rPr>
        <w:t>S</w:t>
      </w:r>
      <w:r w:rsidR="00E43A2F" w:rsidRPr="004954CC">
        <w:rPr>
          <w:rFonts w:ascii="Aptos" w:hAnsi="Aptos"/>
        </w:rPr>
        <w:t xml:space="preserve">oftware </w:t>
      </w:r>
      <w:r w:rsidR="004954CC" w:rsidRPr="004954CC">
        <w:rPr>
          <w:rFonts w:ascii="Aptos" w:hAnsi="Aptos"/>
        </w:rPr>
        <w:t>E</w:t>
      </w:r>
      <w:r w:rsidR="00E541C6" w:rsidRPr="004954CC">
        <w:rPr>
          <w:rFonts w:ascii="Aptos" w:hAnsi="Aptos"/>
        </w:rPr>
        <w:t>ngineer.</w:t>
      </w:r>
      <w:r w:rsidR="008E124C" w:rsidRPr="004954CC">
        <w:rPr>
          <w:rFonts w:ascii="Aptos" w:hAnsi="Aptos"/>
        </w:rPr>
        <w:t xml:space="preserve"> 15 </w:t>
      </w:r>
      <w:r w:rsidR="004954CC" w:rsidRPr="004954CC">
        <w:rPr>
          <w:rFonts w:ascii="Aptos" w:hAnsi="Aptos"/>
        </w:rPr>
        <w:t>year</w:t>
      </w:r>
      <w:r w:rsidR="00194F03">
        <w:rPr>
          <w:rFonts w:ascii="Aptos" w:hAnsi="Aptos"/>
        </w:rPr>
        <w:t>s</w:t>
      </w:r>
      <w:r w:rsidR="004954CC" w:rsidRPr="004954CC">
        <w:rPr>
          <w:rFonts w:ascii="Aptos" w:hAnsi="Aptos"/>
        </w:rPr>
        <w:t xml:space="preserve"> </w:t>
      </w:r>
      <w:r w:rsidR="004954CC">
        <w:rPr>
          <w:rFonts w:ascii="Aptos" w:hAnsi="Aptos"/>
        </w:rPr>
        <w:t>programming in</w:t>
      </w:r>
      <w:r w:rsidR="004954CC" w:rsidRPr="004954CC">
        <w:rPr>
          <w:rFonts w:ascii="Aptos" w:hAnsi="Aptos"/>
        </w:rPr>
        <w:t xml:space="preserve"> </w:t>
      </w:r>
      <w:r w:rsidR="00880845" w:rsidRPr="004954CC">
        <w:rPr>
          <w:rFonts w:ascii="Aptos" w:hAnsi="Aptos"/>
        </w:rPr>
        <w:t>python</w:t>
      </w:r>
      <w:r w:rsidR="00880845">
        <w:rPr>
          <w:rFonts w:ascii="Aptos" w:hAnsi="Aptos"/>
        </w:rPr>
        <w:t xml:space="preserve">, </w:t>
      </w:r>
      <w:r w:rsidR="00194F03" w:rsidRPr="00194F03">
        <w:rPr>
          <w:rFonts w:ascii="Aptos" w:hAnsi="Aptos"/>
        </w:rPr>
        <w:t>with 5 years in engineering leadership roles</w:t>
      </w:r>
      <w:r w:rsidR="004954CC">
        <w:rPr>
          <w:rFonts w:ascii="Aptos" w:hAnsi="Aptos"/>
        </w:rPr>
        <w:t xml:space="preserve"> d</w:t>
      </w:r>
      <w:r w:rsidR="004954CC" w:rsidRPr="004954CC">
        <w:rPr>
          <w:rFonts w:ascii="Aptos" w:hAnsi="Aptos"/>
        </w:rPr>
        <w:t>riv</w:t>
      </w:r>
      <w:r w:rsidR="00986D96">
        <w:rPr>
          <w:rFonts w:ascii="Aptos" w:hAnsi="Aptos"/>
        </w:rPr>
        <w:t>ing</w:t>
      </w:r>
      <w:r w:rsidR="004954CC" w:rsidRPr="004954CC">
        <w:rPr>
          <w:rFonts w:ascii="Aptos" w:hAnsi="Aptos"/>
        </w:rPr>
        <w:t xml:space="preserve"> technical vision for projects, making key decisions on architecture, design, and implementation.</w:t>
      </w:r>
    </w:p>
    <w:p w14:paraId="3F9B0D42" w14:textId="4A02AF9D" w:rsidR="0085381B" w:rsidRDefault="0085381B" w:rsidP="0085381B">
      <w:pPr>
        <w:numPr>
          <w:ilvl w:val="0"/>
          <w:numId w:val="2"/>
        </w:numPr>
        <w:spacing w:line="100" w:lineRule="atLeast"/>
        <w:jc w:val="both"/>
        <w:rPr>
          <w:rFonts w:ascii="Aptos" w:hAnsi="Aptos"/>
        </w:rPr>
      </w:pPr>
      <w:r w:rsidRPr="0085381B">
        <w:rPr>
          <w:rFonts w:ascii="Aptos" w:hAnsi="Aptos"/>
        </w:rPr>
        <w:t xml:space="preserve">Strong background in building scalable, secure </w:t>
      </w:r>
      <w:r w:rsidR="00FF52F4">
        <w:rPr>
          <w:rFonts w:ascii="Aptos" w:hAnsi="Aptos"/>
        </w:rPr>
        <w:t xml:space="preserve">API </w:t>
      </w:r>
      <w:r w:rsidRPr="0085381B">
        <w:rPr>
          <w:rFonts w:ascii="Aptos" w:hAnsi="Aptos"/>
        </w:rPr>
        <w:t>solutions</w:t>
      </w:r>
      <w:r w:rsidR="00F163D2">
        <w:rPr>
          <w:rFonts w:ascii="Aptos" w:hAnsi="Aptos"/>
        </w:rPr>
        <w:t xml:space="preserve"> to support</w:t>
      </w:r>
      <w:r w:rsidRPr="0085381B">
        <w:rPr>
          <w:rFonts w:ascii="Aptos" w:hAnsi="Aptos"/>
        </w:rPr>
        <w:t xml:space="preserve"> </w:t>
      </w:r>
      <w:r w:rsidR="00535612" w:rsidRPr="00535612">
        <w:rPr>
          <w:rFonts w:ascii="Aptos" w:hAnsi="Aptos"/>
        </w:rPr>
        <w:t>Payment Processing mechanisms</w:t>
      </w:r>
      <w:r w:rsidRPr="0085381B">
        <w:rPr>
          <w:rFonts w:ascii="Aptos" w:hAnsi="Aptos"/>
        </w:rPr>
        <w:t xml:space="preserve">, underwriting software, </w:t>
      </w:r>
      <w:r w:rsidR="00F163D2">
        <w:rPr>
          <w:rFonts w:ascii="Aptos" w:hAnsi="Aptos"/>
        </w:rPr>
        <w:t>Health</w:t>
      </w:r>
      <w:r w:rsidR="003717C5">
        <w:rPr>
          <w:rFonts w:ascii="Aptos" w:hAnsi="Aptos"/>
        </w:rPr>
        <w:t xml:space="preserve"> </w:t>
      </w:r>
      <w:r w:rsidRPr="0085381B">
        <w:rPr>
          <w:rFonts w:ascii="Aptos" w:hAnsi="Aptos"/>
        </w:rPr>
        <w:t>platforms</w:t>
      </w:r>
      <w:r w:rsidR="00F163D2">
        <w:rPr>
          <w:rFonts w:ascii="Aptos" w:hAnsi="Aptos"/>
        </w:rPr>
        <w:t>, Chatbots, VoiceBots</w:t>
      </w:r>
      <w:r w:rsidR="00535612">
        <w:rPr>
          <w:rFonts w:ascii="Aptos" w:hAnsi="Aptos"/>
        </w:rPr>
        <w:t xml:space="preserve">, </w:t>
      </w:r>
      <w:r w:rsidR="00535612" w:rsidRPr="00535612">
        <w:rPr>
          <w:rFonts w:ascii="Aptos" w:hAnsi="Aptos"/>
        </w:rPr>
        <w:t>mobile and web applications</w:t>
      </w:r>
      <w:r w:rsidR="00535612">
        <w:rPr>
          <w:rFonts w:ascii="Aptos" w:hAnsi="Aptos"/>
        </w:rPr>
        <w:t>.</w:t>
      </w:r>
    </w:p>
    <w:p w14:paraId="2149905D" w14:textId="69527F74" w:rsidR="0085381B" w:rsidRDefault="00A54E95" w:rsidP="003717C5">
      <w:pPr>
        <w:numPr>
          <w:ilvl w:val="0"/>
          <w:numId w:val="2"/>
        </w:numPr>
        <w:spacing w:line="100" w:lineRule="atLeast"/>
        <w:jc w:val="both"/>
        <w:rPr>
          <w:rFonts w:ascii="Aptos" w:hAnsi="Aptos"/>
        </w:rPr>
      </w:pPr>
      <w:r w:rsidRPr="00A54E95">
        <w:rPr>
          <w:rFonts w:ascii="Aptos" w:hAnsi="Aptos"/>
        </w:rPr>
        <w:t xml:space="preserve">Oversee the entire SDLC for multiples solutions and manage complex projects with significant financial impact. </w:t>
      </w:r>
    </w:p>
    <w:p w14:paraId="56E70DC8" w14:textId="7F5E751F" w:rsidR="00535612" w:rsidRPr="003717C5" w:rsidRDefault="00535612" w:rsidP="003717C5">
      <w:pPr>
        <w:numPr>
          <w:ilvl w:val="0"/>
          <w:numId w:val="2"/>
        </w:numPr>
        <w:spacing w:line="100" w:lineRule="atLeast"/>
        <w:jc w:val="both"/>
        <w:rPr>
          <w:rFonts w:ascii="Aptos" w:hAnsi="Aptos"/>
        </w:rPr>
      </w:pPr>
      <w:r w:rsidRPr="00535612">
        <w:rPr>
          <w:rFonts w:ascii="Aptos" w:hAnsi="Aptos"/>
        </w:rPr>
        <w:t>Experience developing Prototypes</w:t>
      </w:r>
      <w:r w:rsidR="00880845">
        <w:rPr>
          <w:rFonts w:ascii="Aptos" w:hAnsi="Aptos"/>
        </w:rPr>
        <w:t xml:space="preserve"> and MVP</w:t>
      </w:r>
      <w:r w:rsidRPr="00535612">
        <w:rPr>
          <w:rFonts w:ascii="Aptos" w:hAnsi="Aptos"/>
        </w:rPr>
        <w:t xml:space="preserve"> for </w:t>
      </w:r>
      <w:r w:rsidR="006A3AB0">
        <w:rPr>
          <w:rFonts w:ascii="Aptos" w:hAnsi="Aptos"/>
        </w:rPr>
        <w:t>Startups</w:t>
      </w:r>
      <w:r w:rsidR="006C19C6">
        <w:rPr>
          <w:rFonts w:ascii="Aptos" w:hAnsi="Aptos"/>
        </w:rPr>
        <w:t xml:space="preserve"> in short amount of time</w:t>
      </w:r>
      <w:r>
        <w:rPr>
          <w:rFonts w:ascii="Aptos" w:hAnsi="Aptos"/>
        </w:rPr>
        <w:t>.</w:t>
      </w:r>
    </w:p>
    <w:p w14:paraId="0D0D860A" w14:textId="48ADA3AE" w:rsidR="0085381B" w:rsidRPr="00CA20E1" w:rsidRDefault="0085381B" w:rsidP="003717C5">
      <w:pPr>
        <w:numPr>
          <w:ilvl w:val="0"/>
          <w:numId w:val="2"/>
        </w:numPr>
        <w:spacing w:line="240" w:lineRule="atLeast"/>
        <w:rPr>
          <w:rFonts w:ascii="Aptos" w:hAnsi="Aptos"/>
        </w:rPr>
      </w:pPr>
      <w:r w:rsidRPr="00CA20E1">
        <w:rPr>
          <w:rFonts w:ascii="Aptos" w:hAnsi="Aptos"/>
        </w:rPr>
        <w:t xml:space="preserve">Experience </w:t>
      </w:r>
      <w:r w:rsidR="00785148" w:rsidRPr="0085381B">
        <w:rPr>
          <w:rFonts w:ascii="Aptos" w:hAnsi="Aptos"/>
        </w:rPr>
        <w:t xml:space="preserve">integrating </w:t>
      </w:r>
      <w:r w:rsidRPr="00CA20E1">
        <w:rPr>
          <w:rFonts w:ascii="Aptos" w:hAnsi="Aptos"/>
        </w:rPr>
        <w:t>and building</w:t>
      </w:r>
      <w:r w:rsidR="003717C5">
        <w:rPr>
          <w:rFonts w:ascii="Aptos" w:hAnsi="Aptos"/>
        </w:rPr>
        <w:t xml:space="preserve"> secure,</w:t>
      </w:r>
      <w:r w:rsidRPr="00CA20E1">
        <w:rPr>
          <w:rFonts w:ascii="Aptos" w:hAnsi="Aptos"/>
        </w:rPr>
        <w:t xml:space="preserve"> High-Traffic, Low-Latency Restful APIs</w:t>
      </w:r>
      <w:r w:rsidR="003717C5">
        <w:rPr>
          <w:rFonts w:ascii="Aptos" w:hAnsi="Aptos"/>
        </w:rPr>
        <w:t xml:space="preserve"> to support</w:t>
      </w:r>
      <w:r w:rsidR="003717C5" w:rsidRPr="0085381B">
        <w:rPr>
          <w:rFonts w:ascii="Aptos" w:hAnsi="Aptos"/>
        </w:rPr>
        <w:t xml:space="preserve"> </w:t>
      </w:r>
      <w:r w:rsidR="003717C5">
        <w:rPr>
          <w:rFonts w:ascii="Aptos" w:hAnsi="Aptos"/>
        </w:rPr>
        <w:t xml:space="preserve">internal and </w:t>
      </w:r>
      <w:r w:rsidR="003717C5" w:rsidRPr="003717C5">
        <w:rPr>
          <w:rFonts w:ascii="Aptos" w:hAnsi="Aptos"/>
          <w:lang w:val="en"/>
        </w:rPr>
        <w:t>third-party</w:t>
      </w:r>
      <w:r w:rsidR="003717C5" w:rsidRPr="003717C5">
        <w:rPr>
          <w:rFonts w:ascii="Aptos" w:hAnsi="Aptos"/>
        </w:rPr>
        <w:t xml:space="preserve"> </w:t>
      </w:r>
      <w:r w:rsidR="00C41C0E" w:rsidRPr="003717C5">
        <w:rPr>
          <w:rFonts w:ascii="Aptos" w:hAnsi="Aptos"/>
        </w:rPr>
        <w:t>integration</w:t>
      </w:r>
      <w:r w:rsidR="00C41C0E">
        <w:rPr>
          <w:rFonts w:ascii="Aptos" w:hAnsi="Aptos"/>
        </w:rPr>
        <w:t>.</w:t>
      </w:r>
    </w:p>
    <w:p w14:paraId="5ADBDAD0" w14:textId="3B37441C" w:rsidR="0085381B" w:rsidRPr="0085381B" w:rsidRDefault="0085381B" w:rsidP="003717C5">
      <w:pPr>
        <w:pStyle w:val="ListParagraph"/>
        <w:numPr>
          <w:ilvl w:val="0"/>
          <w:numId w:val="2"/>
        </w:numPr>
        <w:spacing w:line="240" w:lineRule="atLeast"/>
        <w:rPr>
          <w:rFonts w:ascii="Aptos" w:hAnsi="Aptos"/>
        </w:rPr>
      </w:pPr>
      <w:r w:rsidRPr="0085381B">
        <w:rPr>
          <w:rFonts w:ascii="Aptos" w:hAnsi="Aptos"/>
        </w:rPr>
        <w:t>Strong technical knowledge building complex AWS architecture.</w:t>
      </w:r>
    </w:p>
    <w:p w14:paraId="5543EB2D" w14:textId="6B3006E5" w:rsidR="00785148" w:rsidRPr="00C41C0E" w:rsidRDefault="000878C4" w:rsidP="00C41C0E">
      <w:pPr>
        <w:pStyle w:val="Prrafodelista1"/>
        <w:numPr>
          <w:ilvl w:val="0"/>
          <w:numId w:val="2"/>
        </w:numPr>
        <w:spacing w:line="100" w:lineRule="atLeast"/>
        <w:rPr>
          <w:rFonts w:ascii="Aptos" w:hAnsi="Aptos"/>
        </w:rPr>
      </w:pPr>
      <w:r>
        <w:rPr>
          <w:rFonts w:ascii="Aptos" w:hAnsi="Aptos"/>
        </w:rPr>
        <w:t>GEN</w:t>
      </w:r>
      <w:r w:rsidR="00785148" w:rsidRPr="00C41C0E">
        <w:rPr>
          <w:rFonts w:ascii="Aptos" w:hAnsi="Aptos"/>
        </w:rPr>
        <w:t xml:space="preserve"> IA,</w:t>
      </w:r>
      <w:r w:rsidR="004876BB">
        <w:rPr>
          <w:rFonts w:ascii="Aptos" w:hAnsi="Aptos"/>
        </w:rPr>
        <w:t xml:space="preserve"> AGENTIC IA</w:t>
      </w:r>
      <w:r w:rsidR="00785148" w:rsidRPr="00C41C0E">
        <w:rPr>
          <w:rFonts w:ascii="Aptos" w:hAnsi="Aptos"/>
        </w:rPr>
        <w:t xml:space="preserve"> Machine Learning Developer</w:t>
      </w:r>
      <w:r w:rsidR="00E81032">
        <w:rPr>
          <w:rFonts w:ascii="Aptos" w:hAnsi="Aptos"/>
        </w:rPr>
        <w:t xml:space="preserve">, </w:t>
      </w:r>
      <w:r w:rsidR="00785148" w:rsidRPr="00C41C0E">
        <w:rPr>
          <w:rFonts w:ascii="Aptos" w:hAnsi="Aptos"/>
        </w:rPr>
        <w:t>Open AI</w:t>
      </w:r>
      <w:r w:rsidR="004876BB">
        <w:rPr>
          <w:rFonts w:ascii="Aptos" w:hAnsi="Aptos"/>
        </w:rPr>
        <w:t xml:space="preserve">, Gemini, </w:t>
      </w:r>
      <w:r w:rsidR="0062210B">
        <w:rPr>
          <w:rFonts w:ascii="Aptos" w:hAnsi="Aptos"/>
        </w:rPr>
        <w:t>Deep seek</w:t>
      </w:r>
      <w:r w:rsidR="004876BB">
        <w:rPr>
          <w:rFonts w:ascii="Aptos" w:hAnsi="Aptos"/>
        </w:rPr>
        <w:t>.</w:t>
      </w:r>
      <w:r w:rsidR="00785148" w:rsidRPr="00C41C0E">
        <w:rPr>
          <w:rFonts w:ascii="Aptos" w:hAnsi="Aptos"/>
        </w:rPr>
        <w:t xml:space="preserve"> integration experience.</w:t>
      </w:r>
      <w:r w:rsidR="00535612">
        <w:rPr>
          <w:rFonts w:ascii="Aptos" w:hAnsi="Aptos"/>
        </w:rPr>
        <w:t xml:space="preserve"> NLTK</w:t>
      </w:r>
      <w:r w:rsidR="00E81032">
        <w:rPr>
          <w:rFonts w:ascii="Aptos" w:hAnsi="Aptos"/>
        </w:rPr>
        <w:t>. Etc.</w:t>
      </w:r>
    </w:p>
    <w:p w14:paraId="09F731CB" w14:textId="19800A70" w:rsidR="00785148" w:rsidRDefault="00785148" w:rsidP="00C41C0E">
      <w:pPr>
        <w:pStyle w:val="Prrafodelista1"/>
        <w:numPr>
          <w:ilvl w:val="0"/>
          <w:numId w:val="2"/>
        </w:numPr>
        <w:spacing w:line="100" w:lineRule="atLeast"/>
        <w:rPr>
          <w:rFonts w:ascii="Aptos" w:hAnsi="Aptos"/>
        </w:rPr>
      </w:pPr>
      <w:r w:rsidRPr="00C41C0E">
        <w:rPr>
          <w:rFonts w:ascii="Aptos" w:hAnsi="Aptos"/>
        </w:rPr>
        <w:t xml:space="preserve">Design </w:t>
      </w:r>
      <w:r w:rsidR="00E81032">
        <w:rPr>
          <w:rFonts w:ascii="Aptos" w:hAnsi="Aptos"/>
        </w:rPr>
        <w:t xml:space="preserve">and implement </w:t>
      </w:r>
      <w:r w:rsidRPr="00C41C0E">
        <w:rPr>
          <w:rFonts w:ascii="Aptos" w:hAnsi="Aptos"/>
        </w:rPr>
        <w:t xml:space="preserve">database schemas that support </w:t>
      </w:r>
      <w:r w:rsidR="000878C4">
        <w:rPr>
          <w:rFonts w:ascii="Aptos" w:hAnsi="Aptos"/>
        </w:rPr>
        <w:t>any</w:t>
      </w:r>
      <w:r w:rsidRPr="00C41C0E">
        <w:rPr>
          <w:rFonts w:ascii="Aptos" w:hAnsi="Aptos"/>
        </w:rPr>
        <w:t xml:space="preserve"> business </w:t>
      </w:r>
      <w:r w:rsidR="00E81032">
        <w:rPr>
          <w:rFonts w:ascii="Aptos" w:hAnsi="Aptos"/>
        </w:rPr>
        <w:t xml:space="preserve">size, </w:t>
      </w:r>
      <w:r w:rsidR="00FC212A" w:rsidRPr="00C41C0E">
        <w:rPr>
          <w:rFonts w:ascii="Aptos" w:hAnsi="Aptos"/>
        </w:rPr>
        <w:t>MySQL</w:t>
      </w:r>
      <w:r w:rsidR="00FC212A">
        <w:rPr>
          <w:rFonts w:ascii="Aptos" w:hAnsi="Aptos"/>
        </w:rPr>
        <w:t xml:space="preserve">, </w:t>
      </w:r>
      <w:r w:rsidR="00FC212A" w:rsidRPr="00C41C0E">
        <w:rPr>
          <w:rFonts w:ascii="Aptos" w:hAnsi="Aptos"/>
        </w:rPr>
        <w:t>PostgreSQL</w:t>
      </w:r>
      <w:r w:rsidRPr="00C41C0E">
        <w:rPr>
          <w:rFonts w:ascii="Aptos" w:hAnsi="Aptos"/>
        </w:rPr>
        <w:t xml:space="preserve"> and MongoDB</w:t>
      </w:r>
      <w:r w:rsidR="00E81032">
        <w:rPr>
          <w:rFonts w:ascii="Aptos" w:hAnsi="Aptos"/>
        </w:rPr>
        <w:t>, Others</w:t>
      </w:r>
      <w:r w:rsidR="00FD73AE">
        <w:rPr>
          <w:rFonts w:ascii="Aptos" w:hAnsi="Aptos"/>
        </w:rPr>
        <w:t>.</w:t>
      </w:r>
    </w:p>
    <w:p w14:paraId="6EE45125" w14:textId="473C86FF" w:rsidR="00FF52F4" w:rsidRDefault="00FF52F4" w:rsidP="00C41C0E">
      <w:pPr>
        <w:pStyle w:val="Prrafodelista1"/>
        <w:numPr>
          <w:ilvl w:val="0"/>
          <w:numId w:val="2"/>
        </w:numPr>
        <w:spacing w:line="100" w:lineRule="atLeast"/>
        <w:rPr>
          <w:rFonts w:ascii="Aptos" w:hAnsi="Aptos"/>
        </w:rPr>
      </w:pPr>
      <w:r w:rsidRPr="0085381B">
        <w:rPr>
          <w:rFonts w:ascii="Aptos" w:hAnsi="Aptos"/>
        </w:rPr>
        <w:t>Strong technical knowledge building</w:t>
      </w:r>
      <w:r>
        <w:rPr>
          <w:rFonts w:ascii="Aptos" w:hAnsi="Aptos"/>
        </w:rPr>
        <w:t xml:space="preserve"> </w:t>
      </w:r>
      <w:r w:rsidR="000878C4">
        <w:rPr>
          <w:rFonts w:ascii="Aptos" w:hAnsi="Aptos"/>
        </w:rPr>
        <w:t xml:space="preserve">large </w:t>
      </w:r>
      <w:r>
        <w:rPr>
          <w:rFonts w:ascii="Aptos" w:hAnsi="Aptos"/>
        </w:rPr>
        <w:t>event drive solutions for automation.</w:t>
      </w:r>
    </w:p>
    <w:p w14:paraId="5F5DA85C" w14:textId="7B41592A" w:rsidR="00F163D2" w:rsidRPr="00C41C0E" w:rsidRDefault="00F163D2" w:rsidP="00C41C0E">
      <w:pPr>
        <w:pStyle w:val="Prrafodelista1"/>
        <w:numPr>
          <w:ilvl w:val="0"/>
          <w:numId w:val="2"/>
        </w:numPr>
        <w:spacing w:line="100" w:lineRule="atLeast"/>
        <w:rPr>
          <w:rFonts w:ascii="Aptos" w:hAnsi="Aptos"/>
        </w:rPr>
      </w:pPr>
      <w:r>
        <w:rPr>
          <w:rFonts w:ascii="Aptos" w:hAnsi="Aptos"/>
        </w:rPr>
        <w:t>Experience building c</w:t>
      </w:r>
      <w:r w:rsidRPr="00F163D2">
        <w:rPr>
          <w:rFonts w:ascii="Aptos" w:hAnsi="Aptos"/>
        </w:rPr>
        <w:t xml:space="preserve">ontact </w:t>
      </w:r>
      <w:r>
        <w:rPr>
          <w:rFonts w:ascii="Aptos" w:hAnsi="Aptos"/>
        </w:rPr>
        <w:t>c</w:t>
      </w:r>
      <w:r w:rsidRPr="00F163D2">
        <w:rPr>
          <w:rFonts w:ascii="Aptos" w:hAnsi="Aptos"/>
        </w:rPr>
        <w:t xml:space="preserve">enter solutions </w:t>
      </w:r>
      <w:r>
        <w:rPr>
          <w:rFonts w:ascii="Aptos" w:hAnsi="Aptos"/>
        </w:rPr>
        <w:t>that use</w:t>
      </w:r>
      <w:r w:rsidRPr="00F163D2">
        <w:rPr>
          <w:rFonts w:ascii="Aptos" w:hAnsi="Aptos"/>
        </w:rPr>
        <w:t xml:space="preserve"> natural language processing and speech-enabled grammar</w:t>
      </w:r>
      <w:r>
        <w:rPr>
          <w:rFonts w:ascii="Aptos" w:hAnsi="Aptos"/>
        </w:rPr>
        <w:t>, chat, SMS, ChatGPT, GenAI.</w:t>
      </w:r>
      <w:r w:rsidR="00D06F0C">
        <w:rPr>
          <w:rFonts w:ascii="Aptos" w:hAnsi="Aptos"/>
        </w:rPr>
        <w:t xml:space="preserve"> AI Agent </w:t>
      </w:r>
      <w:r w:rsidR="00A4423C">
        <w:rPr>
          <w:rFonts w:ascii="Aptos" w:hAnsi="Aptos"/>
        </w:rPr>
        <w:t>Assistants</w:t>
      </w:r>
      <w:r w:rsidR="00507188">
        <w:rPr>
          <w:rFonts w:ascii="Aptos" w:hAnsi="Aptos"/>
        </w:rPr>
        <w:t xml:space="preserve">, </w:t>
      </w:r>
      <w:r w:rsidR="00507188">
        <w:t>IVR systems.</w:t>
      </w:r>
    </w:p>
    <w:p w14:paraId="76E0CC14" w14:textId="77777777" w:rsidR="0085381B" w:rsidRPr="00C41C0E" w:rsidRDefault="0085381B" w:rsidP="00C41C0E">
      <w:pPr>
        <w:spacing w:line="240" w:lineRule="exact"/>
        <w:jc w:val="both"/>
        <w:rPr>
          <w:rFonts w:ascii="Aptos" w:hAnsi="Aptos"/>
        </w:rPr>
      </w:pPr>
    </w:p>
    <w:p w14:paraId="642C5C33" w14:textId="77777777" w:rsidR="00F25D9B" w:rsidRPr="00F25D9B" w:rsidRDefault="00F25D9B" w:rsidP="00F25D9B">
      <w:pPr>
        <w:pStyle w:val="ListParagraph"/>
        <w:spacing w:line="240" w:lineRule="exact"/>
        <w:jc w:val="both"/>
      </w:pPr>
    </w:p>
    <w:p w14:paraId="66211C38" w14:textId="6D6572AD" w:rsidR="00E43A2F" w:rsidRPr="002E06A2" w:rsidRDefault="00E43A2F" w:rsidP="00E43A2F">
      <w:pPr>
        <w:spacing w:line="240" w:lineRule="exact"/>
        <w:ind w:hanging="360"/>
        <w:jc w:val="both"/>
        <w:rPr>
          <w:b/>
          <w:sz w:val="22"/>
          <w:szCs w:val="22"/>
        </w:rPr>
      </w:pPr>
      <w:r w:rsidRPr="002E06A2">
        <w:rPr>
          <w:b/>
          <w:sz w:val="22"/>
          <w:szCs w:val="22"/>
        </w:rPr>
        <w:t xml:space="preserve">FRAMEWORKS &amp; LANGUAGES:  </w:t>
      </w:r>
    </w:p>
    <w:p w14:paraId="36ADBDA4" w14:textId="1DBBA104" w:rsidR="00ED31E7" w:rsidRPr="00785148" w:rsidRDefault="00E43A2F" w:rsidP="00785148">
      <w:pPr>
        <w:spacing w:line="100" w:lineRule="atLeast"/>
        <w:sectPr w:rsidR="00ED31E7" w:rsidRPr="00785148">
          <w:pgSz w:w="12240" w:h="15840"/>
          <w:pgMar w:top="1246" w:right="1606" w:bottom="1246" w:left="1606" w:header="720" w:footer="720" w:gutter="0"/>
          <w:pgBorders>
            <w:top w:val="double" w:sz="1" w:space="30" w:color="000000"/>
            <w:left w:val="double" w:sz="1" w:space="31" w:color="000000"/>
            <w:bottom w:val="double" w:sz="1" w:space="30" w:color="000000"/>
            <w:right w:val="double" w:sz="1" w:space="31" w:color="000000"/>
          </w:pgBorders>
          <w:cols w:space="720"/>
          <w:docGrid w:linePitch="600" w:charSpace="40960"/>
        </w:sectPr>
      </w:pPr>
      <w:r w:rsidRPr="002E06A2">
        <w:t xml:space="preserve"> </w:t>
      </w:r>
      <w:r w:rsidR="007F4DBA" w:rsidRPr="00DF04C1">
        <w:rPr>
          <w:bCs/>
        </w:rPr>
        <w:t xml:space="preserve">Python, </w:t>
      </w:r>
      <w:r w:rsidR="002727A2" w:rsidRPr="00DF04C1">
        <w:rPr>
          <w:bCs/>
        </w:rPr>
        <w:t>Django</w:t>
      </w:r>
      <w:r w:rsidR="009A666F" w:rsidRPr="00DF04C1">
        <w:rPr>
          <w:bCs/>
        </w:rPr>
        <w:t>,</w:t>
      </w:r>
      <w:r w:rsidR="00740B85" w:rsidRPr="00DF04C1">
        <w:rPr>
          <w:bCs/>
        </w:rPr>
        <w:t xml:space="preserve"> Django </w:t>
      </w:r>
      <w:r w:rsidR="0090460E" w:rsidRPr="00DF04C1">
        <w:rPr>
          <w:bCs/>
        </w:rPr>
        <w:t>Rest Framework</w:t>
      </w:r>
      <w:r w:rsidRPr="002E06A2">
        <w:t xml:space="preserve">, </w:t>
      </w:r>
      <w:r w:rsidR="00785148">
        <w:t>Data encryption</w:t>
      </w:r>
      <w:r w:rsidR="00740B85" w:rsidRPr="002E06A2">
        <w:t xml:space="preserve">, </w:t>
      </w:r>
      <w:r w:rsidR="00CA20E1" w:rsidRPr="002E06A2">
        <w:t>TensorFlow</w:t>
      </w:r>
      <w:r w:rsidR="00BF20F7" w:rsidRPr="002E06A2">
        <w:t>,</w:t>
      </w:r>
      <w:r w:rsidR="00AC7DD7" w:rsidRPr="002E06A2">
        <w:t xml:space="preserve"> </w:t>
      </w:r>
      <w:r w:rsidR="00CA20E1" w:rsidRPr="002E06A2">
        <w:t>Keras</w:t>
      </w:r>
      <w:r w:rsidR="00AC7DD7" w:rsidRPr="002E06A2">
        <w:t>,</w:t>
      </w:r>
      <w:r w:rsidR="00802854">
        <w:t xml:space="preserve"> </w:t>
      </w:r>
      <w:r w:rsidR="00FF52F4" w:rsidRPr="00FF52F4">
        <w:t>PyTorch</w:t>
      </w:r>
      <w:r w:rsidR="00FF52F4">
        <w:t xml:space="preserve">, </w:t>
      </w:r>
      <w:r w:rsidR="00802854">
        <w:t>Chab</w:t>
      </w:r>
      <w:r w:rsidR="00802854" w:rsidRPr="002E06A2">
        <w:t>ot’s</w:t>
      </w:r>
      <w:r w:rsidR="00BF20F7" w:rsidRPr="002E06A2">
        <w:t>, NLTK</w:t>
      </w:r>
      <w:r w:rsidR="006A4380" w:rsidRPr="002E06A2">
        <w:t>, NumPy</w:t>
      </w:r>
      <w:r w:rsidR="000F13E8" w:rsidRPr="002E06A2">
        <w:t>,</w:t>
      </w:r>
      <w:r w:rsidR="00740B85" w:rsidRPr="002E06A2">
        <w:t xml:space="preserve"> GitHub, HTML5, CSS3, </w:t>
      </w:r>
      <w:r w:rsidR="00F25D9B">
        <w:t xml:space="preserve">Bootstrap, </w:t>
      </w:r>
      <w:r w:rsidR="00DF04C1">
        <w:t xml:space="preserve">JavaScript, </w:t>
      </w:r>
      <w:r w:rsidR="00CA20E1">
        <w:t>jQuery</w:t>
      </w:r>
      <w:r w:rsidR="00F25D9B">
        <w:t>, Jira</w:t>
      </w:r>
      <w:r w:rsidR="00FF52F4">
        <w:t xml:space="preserve">, R, </w:t>
      </w:r>
      <w:r w:rsidR="007B18B7">
        <w:t>SCRUD</w:t>
      </w:r>
      <w:r w:rsidR="003C6877">
        <w:t xml:space="preserve">, </w:t>
      </w:r>
      <w:r w:rsidR="006D0226">
        <w:t xml:space="preserve">Pandas, </w:t>
      </w:r>
      <w:r w:rsidR="003C6877">
        <w:t>Twilio</w:t>
      </w:r>
      <w:r w:rsidR="006D0226">
        <w:t xml:space="preserve">, </w:t>
      </w:r>
      <w:r w:rsidR="00007E12">
        <w:t>Eleven Labs</w:t>
      </w:r>
      <w:r w:rsidR="006D0226">
        <w:t>.</w:t>
      </w:r>
      <w:r w:rsidR="00007E12" w:rsidRPr="00007E12">
        <w:t xml:space="preserve"> </w:t>
      </w:r>
      <w:r w:rsidR="00007E12">
        <w:t>OpenAI</w:t>
      </w:r>
      <w:r w:rsidR="00A31127">
        <w:t xml:space="preserve"> Agent SDK</w:t>
      </w:r>
      <w:r w:rsidR="00007E12">
        <w:t>, Hugging Face</w:t>
      </w:r>
      <w:r w:rsidR="00A31127">
        <w:t xml:space="preserve">, LangGraph, </w:t>
      </w:r>
      <w:r w:rsidR="00A61E73">
        <w:t xml:space="preserve">LangChain, </w:t>
      </w:r>
      <w:r w:rsidR="00A31127">
        <w:t>N8N.</w:t>
      </w:r>
      <w:r w:rsidR="00A54E95">
        <w:t xml:space="preserve"> Docker, Kubernetes</w:t>
      </w:r>
      <w:r w:rsidR="00BC29E3">
        <w:t xml:space="preserve">, </w:t>
      </w:r>
      <w:r w:rsidR="00BC29E3" w:rsidRPr="006E6722">
        <w:t>Elasticsearch</w:t>
      </w:r>
      <w:r w:rsidR="00693628">
        <w:t xml:space="preserve">, NodeJS, </w:t>
      </w:r>
      <w:r w:rsidR="005A7779">
        <w:rPr>
          <w:bCs/>
        </w:rPr>
        <w:t>Vue JS</w:t>
      </w:r>
      <w:r w:rsidR="005A7779">
        <w:t xml:space="preserve">, </w:t>
      </w:r>
      <w:r w:rsidR="00693628">
        <w:t>React, TypeScript</w:t>
      </w:r>
      <w:r w:rsidR="00B0785A">
        <w:t>, Redis, Memcache</w:t>
      </w:r>
      <w:r w:rsidR="00A54E95">
        <w:t>.</w:t>
      </w:r>
    </w:p>
    <w:p w14:paraId="54804794" w14:textId="77777777" w:rsidR="00B84184" w:rsidRPr="002E06A2" w:rsidRDefault="00B84184" w:rsidP="00A90154">
      <w:pPr>
        <w:spacing w:line="100" w:lineRule="atLeast"/>
        <w:jc w:val="both"/>
        <w:rPr>
          <w:b/>
        </w:rPr>
        <w:sectPr w:rsidR="00B84184" w:rsidRPr="002E06A2" w:rsidSect="00ED31E7">
          <w:type w:val="continuous"/>
          <w:pgSz w:w="12240" w:h="15840"/>
          <w:pgMar w:top="1246" w:right="1606" w:bottom="1246" w:left="1606" w:header="720" w:footer="720" w:gutter="0"/>
          <w:pgBorders>
            <w:top w:val="double" w:sz="1" w:space="30" w:color="000000"/>
            <w:left w:val="double" w:sz="1" w:space="31" w:color="000000"/>
            <w:bottom w:val="double" w:sz="1" w:space="30" w:color="000000"/>
            <w:right w:val="double" w:sz="1" w:space="31" w:color="000000"/>
          </w:pgBorders>
          <w:cols w:num="2" w:space="720"/>
          <w:docGrid w:linePitch="600" w:charSpace="40960"/>
        </w:sectPr>
      </w:pPr>
    </w:p>
    <w:p w14:paraId="1F078AD8" w14:textId="7271C2B0" w:rsidR="000E2E3D" w:rsidRPr="002E06A2" w:rsidRDefault="000E2E3D" w:rsidP="000E2E3D">
      <w:pPr>
        <w:spacing w:line="240" w:lineRule="exact"/>
        <w:ind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  <w:r w:rsidRPr="002E06A2">
        <w:rPr>
          <w:b/>
          <w:sz w:val="22"/>
          <w:szCs w:val="22"/>
        </w:rPr>
        <w:t xml:space="preserve">:  </w:t>
      </w:r>
    </w:p>
    <w:p w14:paraId="7F663118" w14:textId="46428AC3" w:rsidR="000E2E3D" w:rsidRPr="000E2E3D" w:rsidRDefault="000E2E3D" w:rsidP="000E2E3D">
      <w:pPr>
        <w:spacing w:line="100" w:lineRule="atLeast"/>
        <w:rPr>
          <w:bCs/>
        </w:rPr>
        <w:sectPr w:rsidR="000E2E3D" w:rsidRPr="000E2E3D" w:rsidSect="000E2E3D">
          <w:type w:val="continuous"/>
          <w:pgSz w:w="12240" w:h="15840"/>
          <w:pgMar w:top="1246" w:right="1606" w:bottom="1246" w:left="1606" w:header="720" w:footer="720" w:gutter="0"/>
          <w:pgBorders>
            <w:top w:val="double" w:sz="1" w:space="30" w:color="000000"/>
            <w:left w:val="double" w:sz="1" w:space="31" w:color="000000"/>
            <w:bottom w:val="double" w:sz="1" w:space="30" w:color="000000"/>
            <w:right w:val="double" w:sz="1" w:space="31" w:color="000000"/>
          </w:pgBorders>
          <w:cols w:space="720"/>
          <w:docGrid w:linePitch="600" w:charSpace="40960"/>
        </w:sectPr>
      </w:pPr>
      <w:r w:rsidRPr="002E06A2">
        <w:t xml:space="preserve"> </w:t>
      </w:r>
      <w:r>
        <w:t xml:space="preserve">Team player, great </w:t>
      </w:r>
      <w:r w:rsidRPr="000E2E3D">
        <w:rPr>
          <w:bCs/>
        </w:rPr>
        <w:t>communication</w:t>
      </w:r>
      <w:r>
        <w:rPr>
          <w:bCs/>
        </w:rPr>
        <w:t xml:space="preserve"> skills</w:t>
      </w:r>
      <w:r w:rsidRPr="000E2E3D">
        <w:rPr>
          <w:bCs/>
        </w:rPr>
        <w:t xml:space="preserve">, problem-solving, and </w:t>
      </w:r>
      <w:r>
        <w:rPr>
          <w:bCs/>
        </w:rPr>
        <w:t xml:space="preserve">proven </w:t>
      </w:r>
      <w:r w:rsidRPr="000E2E3D">
        <w:rPr>
          <w:bCs/>
        </w:rPr>
        <w:t>leadership</w:t>
      </w:r>
      <w:r>
        <w:rPr>
          <w:bCs/>
        </w:rPr>
        <w:t>.</w:t>
      </w:r>
    </w:p>
    <w:p w14:paraId="6E874809" w14:textId="77777777" w:rsidR="000E2E3D" w:rsidRDefault="000E2E3D" w:rsidP="00FB653C">
      <w:pPr>
        <w:spacing w:line="100" w:lineRule="atLeast"/>
        <w:jc w:val="both"/>
        <w:rPr>
          <w:b/>
        </w:rPr>
      </w:pPr>
    </w:p>
    <w:p w14:paraId="2E40419E" w14:textId="74A6F897" w:rsidR="00D77E25" w:rsidRDefault="00D77E25" w:rsidP="00D77E25">
      <w:pPr>
        <w:spacing w:line="100" w:lineRule="atLeast"/>
        <w:jc w:val="both"/>
        <w:rPr>
          <w:b/>
        </w:rPr>
      </w:pPr>
      <w:r>
        <w:rPr>
          <w:b/>
          <w:bCs/>
        </w:rPr>
        <w:t xml:space="preserve">Full Stack Developer.  </w:t>
      </w:r>
      <w:r w:rsidRPr="00C41C0E">
        <w:rPr>
          <w:bCs/>
        </w:rPr>
        <w:t>Python</w:t>
      </w:r>
      <w:r w:rsidR="001E4095">
        <w:rPr>
          <w:bCs/>
        </w:rPr>
        <w:t xml:space="preserve"> </w:t>
      </w:r>
      <w:r w:rsidRPr="00C41C0E">
        <w:rPr>
          <w:bCs/>
        </w:rPr>
        <w:t>/ Django</w:t>
      </w:r>
      <w:r w:rsidR="001E4095">
        <w:rPr>
          <w:bCs/>
        </w:rPr>
        <w:t xml:space="preserve"> </w:t>
      </w:r>
      <w:r w:rsidRPr="00C41C0E">
        <w:rPr>
          <w:bCs/>
        </w:rPr>
        <w:t xml:space="preserve">/ </w:t>
      </w:r>
      <w:r>
        <w:rPr>
          <w:bCs/>
        </w:rPr>
        <w:t>Vue</w:t>
      </w:r>
      <w:r w:rsidR="00A236BB">
        <w:rPr>
          <w:bCs/>
        </w:rPr>
        <w:t xml:space="preserve"> JS</w:t>
      </w:r>
      <w:r w:rsidRPr="00C41C0E">
        <w:rPr>
          <w:bCs/>
        </w:rPr>
        <w:t>.</w:t>
      </w:r>
      <w:r w:rsidRPr="002E06A2">
        <w:t xml:space="preserve"> </w:t>
      </w:r>
      <w:r>
        <w:t xml:space="preserve"> </w:t>
      </w:r>
    </w:p>
    <w:p w14:paraId="722225A9" w14:textId="7DED1687" w:rsidR="00D77E25" w:rsidRDefault="00D77E25" w:rsidP="00D77E25">
      <w:pPr>
        <w:spacing w:line="100" w:lineRule="atLeast"/>
        <w:jc w:val="both"/>
      </w:pPr>
      <w:r>
        <w:rPr>
          <w:bCs/>
        </w:rPr>
        <w:t xml:space="preserve">- Company: </w:t>
      </w:r>
      <w:r>
        <w:rPr>
          <w:b/>
        </w:rPr>
        <w:t>IT Resources Innovation</w:t>
      </w:r>
      <w:r w:rsidRPr="00C41C0E">
        <w:rPr>
          <w:b/>
        </w:rPr>
        <w:t>.</w:t>
      </w:r>
      <w:r w:rsidRPr="00C41C0E">
        <w:rPr>
          <w:bCs/>
        </w:rPr>
        <w:t xml:space="preserve">  </w:t>
      </w:r>
      <w:r w:rsidR="00353696">
        <w:t>Remote Nov</w:t>
      </w:r>
      <w:r w:rsidRPr="002E06A2">
        <w:t xml:space="preserve"> </w:t>
      </w:r>
      <w:r>
        <w:t>2024</w:t>
      </w:r>
      <w:r w:rsidR="00777A3B">
        <w:t xml:space="preserve"> </w:t>
      </w:r>
      <w:r w:rsidR="00EF0D6E">
        <w:t>–</w:t>
      </w:r>
      <w:r w:rsidR="00777A3B">
        <w:t xml:space="preserve"> Current</w:t>
      </w:r>
      <w:r w:rsidR="00EF0D6E">
        <w:t>.</w:t>
      </w:r>
      <w:r w:rsidR="00612B5A">
        <w:t xml:space="preserve"> </w:t>
      </w:r>
    </w:p>
    <w:p w14:paraId="77992844" w14:textId="77777777" w:rsidR="00EF0D6E" w:rsidRDefault="00EF0D6E" w:rsidP="00D77E25">
      <w:pPr>
        <w:spacing w:line="100" w:lineRule="atLeast"/>
        <w:jc w:val="both"/>
      </w:pPr>
    </w:p>
    <w:p w14:paraId="7A9E9F14" w14:textId="42FB5C1B" w:rsidR="00EF0D6E" w:rsidRDefault="00EF0D6E" w:rsidP="00D77E25">
      <w:pPr>
        <w:spacing w:line="100" w:lineRule="atLeast"/>
        <w:jc w:val="both"/>
      </w:pPr>
      <w:r>
        <w:t xml:space="preserve">Fixed and </w:t>
      </w:r>
      <w:r w:rsidR="007B1FC3">
        <w:t>improved</w:t>
      </w:r>
      <w:r>
        <w:t xml:space="preserve"> a warranty claim system for Honda in Puerto Rico.</w:t>
      </w:r>
    </w:p>
    <w:p w14:paraId="361B6C84" w14:textId="77777777" w:rsidR="00D77E25" w:rsidRPr="002E06A2" w:rsidRDefault="00D77E25" w:rsidP="00D77E25">
      <w:pPr>
        <w:spacing w:line="100" w:lineRule="atLeast"/>
        <w:jc w:val="both"/>
      </w:pPr>
    </w:p>
    <w:p w14:paraId="7DFC11DA" w14:textId="41E9A5EF" w:rsidR="00D77E25" w:rsidRPr="0076484B" w:rsidRDefault="00A47472" w:rsidP="00D77E25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I</w:t>
      </w:r>
      <w:r w:rsidR="00007E12" w:rsidRPr="0076484B">
        <w:rPr>
          <w:rFonts w:ascii="Aptos" w:hAnsi="Aptos"/>
        </w:rPr>
        <w:t>mplemented</w:t>
      </w:r>
      <w:r w:rsidR="00D77E25" w:rsidRPr="0076484B">
        <w:rPr>
          <w:rFonts w:ascii="Aptos" w:hAnsi="Aptos"/>
        </w:rPr>
        <w:t xml:space="preserve"> a</w:t>
      </w:r>
      <w:r w:rsidR="00095F98" w:rsidRPr="0076484B">
        <w:rPr>
          <w:rFonts w:ascii="Aptos" w:hAnsi="Aptos"/>
        </w:rPr>
        <w:t xml:space="preserve"> backend with a</w:t>
      </w:r>
      <w:r w:rsidR="00D77E25" w:rsidRPr="0076484B">
        <w:rPr>
          <w:rFonts w:ascii="Aptos" w:hAnsi="Aptos"/>
        </w:rPr>
        <w:t xml:space="preserve"> RESTful API. (Python, Django).</w:t>
      </w:r>
    </w:p>
    <w:p w14:paraId="19313175" w14:textId="4CD02E7E" w:rsidR="00D77E25" w:rsidRPr="0076484B" w:rsidRDefault="00A47472" w:rsidP="00D77E25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I</w:t>
      </w:r>
      <w:r w:rsidR="00777A3B" w:rsidRPr="0076484B">
        <w:rPr>
          <w:rFonts w:ascii="Aptos" w:hAnsi="Aptos"/>
        </w:rPr>
        <w:t>mplemented</w:t>
      </w:r>
      <w:r w:rsidR="00D77E25" w:rsidRPr="0076484B">
        <w:rPr>
          <w:rFonts w:ascii="Aptos" w:hAnsi="Aptos"/>
        </w:rPr>
        <w:t xml:space="preserve"> a new front-end workflow. (Vue.js</w:t>
      </w:r>
      <w:r w:rsidR="00FD1B32" w:rsidRPr="0076484B">
        <w:rPr>
          <w:rFonts w:ascii="Aptos" w:hAnsi="Aptos"/>
        </w:rPr>
        <w:t xml:space="preserve"> / JavaScript</w:t>
      </w:r>
      <w:r w:rsidR="00D77E25" w:rsidRPr="0076484B">
        <w:rPr>
          <w:rFonts w:ascii="Aptos" w:hAnsi="Aptos"/>
        </w:rPr>
        <w:t>).</w:t>
      </w:r>
    </w:p>
    <w:p w14:paraId="740D187D" w14:textId="6826FB54" w:rsidR="00D77E25" w:rsidRPr="0076484B" w:rsidRDefault="00EA338B" w:rsidP="0076484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 xml:space="preserve">Azure </w:t>
      </w:r>
      <w:r w:rsidR="004C23B8" w:rsidRPr="0076484B">
        <w:rPr>
          <w:rFonts w:ascii="Aptos" w:hAnsi="Aptos"/>
        </w:rPr>
        <w:t xml:space="preserve">Cloud native </w:t>
      </w:r>
      <w:r w:rsidRPr="0076484B">
        <w:rPr>
          <w:rFonts w:ascii="Aptos" w:hAnsi="Aptos"/>
        </w:rPr>
        <w:t xml:space="preserve">AKS, </w:t>
      </w:r>
      <w:r w:rsidR="00007E12" w:rsidRPr="0076484B">
        <w:rPr>
          <w:rFonts w:ascii="Aptos" w:hAnsi="Aptos"/>
        </w:rPr>
        <w:t>docker</w:t>
      </w:r>
      <w:r w:rsidR="00F34CEE" w:rsidRPr="0076484B">
        <w:rPr>
          <w:rFonts w:ascii="Aptos" w:hAnsi="Aptos"/>
        </w:rPr>
        <w:t xml:space="preserve">, </w:t>
      </w:r>
      <w:r w:rsidR="00D77E25" w:rsidRPr="0076484B">
        <w:rPr>
          <w:rFonts w:ascii="Aptos" w:hAnsi="Aptos"/>
        </w:rPr>
        <w:t>Kubernetes</w:t>
      </w:r>
      <w:r w:rsidR="00777A3B" w:rsidRPr="0076484B">
        <w:rPr>
          <w:rFonts w:ascii="Aptos" w:hAnsi="Aptos"/>
        </w:rPr>
        <w:t>, Redis, PostgreSQL</w:t>
      </w:r>
      <w:r w:rsidRPr="0076484B">
        <w:rPr>
          <w:rFonts w:ascii="Aptos" w:hAnsi="Aptos"/>
        </w:rPr>
        <w:t>.</w:t>
      </w:r>
    </w:p>
    <w:p w14:paraId="10A893F1" w14:textId="0EFE9F6C" w:rsidR="00D77E25" w:rsidRDefault="0095571E" w:rsidP="0076484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Twilio Integration</w:t>
      </w:r>
      <w:r w:rsidR="004860F0">
        <w:rPr>
          <w:rFonts w:ascii="Aptos" w:hAnsi="Aptos"/>
        </w:rPr>
        <w:t>.</w:t>
      </w:r>
    </w:p>
    <w:p w14:paraId="4ACBCF81" w14:textId="0EF282B5" w:rsidR="00A47472" w:rsidRPr="0076484B" w:rsidRDefault="00A47472" w:rsidP="0076484B">
      <w:pPr>
        <w:pStyle w:val="ListParagraph"/>
        <w:numPr>
          <w:ilvl w:val="0"/>
          <w:numId w:val="2"/>
        </w:numPr>
      </w:pPr>
      <w:r>
        <w:rPr>
          <w:rFonts w:ascii="Aptos" w:hAnsi="Aptos"/>
        </w:rPr>
        <w:t xml:space="preserve">Develop a </w:t>
      </w:r>
      <w:r w:rsidRPr="0076484B">
        <w:rPr>
          <w:rFonts w:ascii="Aptos" w:hAnsi="Aptos"/>
        </w:rPr>
        <w:t>ETL processes to migrate a legacy system to a new system.</w:t>
      </w:r>
    </w:p>
    <w:p w14:paraId="0B2466AE" w14:textId="4AD17A30" w:rsidR="00EA338B" w:rsidRPr="0076484B" w:rsidRDefault="00EA338B" w:rsidP="0076484B">
      <w:pPr>
        <w:pStyle w:val="ListParagraph"/>
        <w:numPr>
          <w:ilvl w:val="0"/>
          <w:numId w:val="2"/>
        </w:numPr>
      </w:pPr>
      <w:r w:rsidRPr="0076484B">
        <w:rPr>
          <w:rFonts w:ascii="Aptos" w:hAnsi="Aptos"/>
        </w:rPr>
        <w:t>Team member in an Agile methodology SDLC.</w:t>
      </w:r>
    </w:p>
    <w:p w14:paraId="2A875CA6" w14:textId="77777777" w:rsidR="00777A3B" w:rsidRPr="00777A3B" w:rsidRDefault="00777A3B" w:rsidP="00E22049">
      <w:pPr>
        <w:spacing w:line="100" w:lineRule="atLeast"/>
        <w:ind w:left="720"/>
        <w:jc w:val="both"/>
      </w:pPr>
    </w:p>
    <w:p w14:paraId="2222F436" w14:textId="41567E14" w:rsidR="00384985" w:rsidRDefault="00777A3B" w:rsidP="00FB653C">
      <w:pPr>
        <w:spacing w:line="100" w:lineRule="atLeast"/>
        <w:jc w:val="both"/>
        <w:rPr>
          <w:b/>
        </w:rPr>
      </w:pPr>
      <w:r>
        <w:rPr>
          <w:b/>
          <w:bCs/>
        </w:rPr>
        <w:t xml:space="preserve">Lead </w:t>
      </w:r>
      <w:r w:rsidR="00FC212A">
        <w:rPr>
          <w:b/>
          <w:bCs/>
        </w:rPr>
        <w:t>Solution</w:t>
      </w:r>
      <w:r w:rsidR="003C22B0" w:rsidRPr="003C22B0">
        <w:rPr>
          <w:b/>
          <w:bCs/>
        </w:rPr>
        <w:t xml:space="preserve"> Architect</w:t>
      </w:r>
      <w:r w:rsidR="00043FF8">
        <w:rPr>
          <w:b/>
          <w:bCs/>
        </w:rPr>
        <w:t xml:space="preserve"> </w:t>
      </w:r>
      <w:r w:rsidR="00FC212A">
        <w:rPr>
          <w:b/>
          <w:bCs/>
        </w:rPr>
        <w:t>/</w:t>
      </w:r>
      <w:r w:rsidR="003C22B0">
        <w:rPr>
          <w:b/>
          <w:bCs/>
        </w:rPr>
        <w:t xml:space="preserve"> </w:t>
      </w:r>
      <w:r w:rsidR="00E343C1">
        <w:rPr>
          <w:b/>
          <w:bCs/>
        </w:rPr>
        <w:t xml:space="preserve">API, </w:t>
      </w:r>
      <w:r w:rsidR="00FC212A">
        <w:rPr>
          <w:b/>
          <w:bCs/>
        </w:rPr>
        <w:t xml:space="preserve">Backend Developer.  </w:t>
      </w:r>
      <w:r w:rsidR="00763D70" w:rsidRPr="00C41C0E">
        <w:rPr>
          <w:bCs/>
        </w:rPr>
        <w:t>Python</w:t>
      </w:r>
      <w:r w:rsidR="001E4095">
        <w:rPr>
          <w:bCs/>
        </w:rPr>
        <w:t xml:space="preserve"> </w:t>
      </w:r>
      <w:r w:rsidR="00763D70" w:rsidRPr="00C41C0E">
        <w:rPr>
          <w:bCs/>
        </w:rPr>
        <w:t>/ Django</w:t>
      </w:r>
      <w:r w:rsidR="00FD1B32">
        <w:rPr>
          <w:bCs/>
        </w:rPr>
        <w:t xml:space="preserve"> /</w:t>
      </w:r>
      <w:r w:rsidR="00FD1B32" w:rsidRPr="00FD1B32">
        <w:t xml:space="preserve"> </w:t>
      </w:r>
      <w:r w:rsidR="00FD1B32">
        <w:t>JavaScript</w:t>
      </w:r>
      <w:r w:rsidR="00763D70" w:rsidRPr="002E06A2">
        <w:t xml:space="preserve"> </w:t>
      </w:r>
      <w:r w:rsidR="00763D70">
        <w:t xml:space="preserve"> </w:t>
      </w:r>
    </w:p>
    <w:p w14:paraId="71F7DD1A" w14:textId="46FA87D4" w:rsidR="00FB653C" w:rsidRDefault="00D77E25" w:rsidP="00FB653C">
      <w:pPr>
        <w:spacing w:line="100" w:lineRule="atLeast"/>
        <w:jc w:val="both"/>
      </w:pPr>
      <w:r>
        <w:rPr>
          <w:bCs/>
        </w:rPr>
        <w:t xml:space="preserve">- </w:t>
      </w:r>
      <w:r w:rsidR="00687237">
        <w:rPr>
          <w:bCs/>
        </w:rPr>
        <w:t>Company</w:t>
      </w:r>
      <w:r w:rsidR="00384985">
        <w:rPr>
          <w:bCs/>
        </w:rPr>
        <w:t xml:space="preserve">: </w:t>
      </w:r>
      <w:r w:rsidR="00FB653C" w:rsidRPr="00C41C0E">
        <w:rPr>
          <w:b/>
        </w:rPr>
        <w:t>Credit Apps Software.</w:t>
      </w:r>
      <w:r w:rsidR="00FB653C" w:rsidRPr="00C41C0E">
        <w:rPr>
          <w:bCs/>
        </w:rPr>
        <w:t xml:space="preserve">  </w:t>
      </w:r>
      <w:r w:rsidR="00612B5A">
        <w:rPr>
          <w:bCs/>
        </w:rPr>
        <w:t xml:space="preserve">Boca Raton. </w:t>
      </w:r>
      <w:r w:rsidR="00BD79F0">
        <w:t>Feb</w:t>
      </w:r>
      <w:r w:rsidR="00FB653C" w:rsidRPr="002E06A2">
        <w:t xml:space="preserve"> </w:t>
      </w:r>
      <w:r w:rsidR="00FB653C">
        <w:t>202</w:t>
      </w:r>
      <w:r w:rsidR="00BD79F0">
        <w:t>2</w:t>
      </w:r>
      <w:r w:rsidR="00FB653C" w:rsidRPr="002E06A2">
        <w:t>-</w:t>
      </w:r>
      <w:r w:rsidR="00384985" w:rsidRPr="00CC7C43">
        <w:rPr>
          <w:rFonts w:ascii="Aptos" w:hAnsi="Aptos"/>
          <w:sz w:val="22"/>
          <w:szCs w:val="22"/>
        </w:rPr>
        <w:t xml:space="preserve"> </w:t>
      </w:r>
      <w:r w:rsidR="00384985">
        <w:rPr>
          <w:rFonts w:ascii="Aptos" w:hAnsi="Aptos"/>
          <w:sz w:val="22"/>
          <w:szCs w:val="22"/>
        </w:rPr>
        <w:t>Oct 2024</w:t>
      </w:r>
    </w:p>
    <w:p w14:paraId="6471DE53" w14:textId="77777777" w:rsidR="00785148" w:rsidRDefault="00785148" w:rsidP="00FB653C">
      <w:pPr>
        <w:spacing w:line="100" w:lineRule="atLeast"/>
        <w:jc w:val="both"/>
      </w:pPr>
    </w:p>
    <w:p w14:paraId="4350D994" w14:textId="1F17D421" w:rsidR="00785148" w:rsidRDefault="00785148" w:rsidP="00FB653C">
      <w:pPr>
        <w:spacing w:line="100" w:lineRule="atLeast"/>
        <w:jc w:val="both"/>
        <w:rPr>
          <w:rFonts w:ascii="Aptos" w:eastAsia="Calibri" w:hAnsi="Aptos"/>
          <w:color w:val="000000"/>
          <w:kern w:val="1"/>
          <w:lang w:eastAsia="ar-SA"/>
        </w:rPr>
      </w:pP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Developed a </w:t>
      </w:r>
      <w:r w:rsidR="00F26EA8">
        <w:rPr>
          <w:rFonts w:ascii="Aptos" w:eastAsia="Calibri" w:hAnsi="Aptos"/>
          <w:color w:val="000000"/>
          <w:kern w:val="1"/>
          <w:lang w:eastAsia="ar-SA"/>
        </w:rPr>
        <w:t xml:space="preserve">full </w:t>
      </w:r>
      <w:r w:rsidRPr="00727CF9">
        <w:rPr>
          <w:rFonts w:ascii="Aptos" w:eastAsia="Calibri" w:hAnsi="Aptos"/>
          <w:color w:val="000000"/>
          <w:kern w:val="1"/>
          <w:lang w:eastAsia="ar-SA"/>
        </w:rPr>
        <w:t>financial software solution to</w:t>
      </w:r>
      <w:r w:rsidRPr="00B348A1">
        <w:rPr>
          <w:rFonts w:asciiTheme="minorHAnsi" w:hAnsiTheme="minorHAnsi"/>
        </w:rPr>
        <w:t xml:space="preserve"> streamlines the entire credit application process, making it faster, more secure, and more transparent for everyone involved.</w:t>
      </w:r>
      <w:r w:rsidR="00C320AE">
        <w:rPr>
          <w:rFonts w:asciiTheme="minorHAnsi" w:hAnsiTheme="minorHAnsi"/>
        </w:rPr>
        <w:t xml:space="preserve"> </w:t>
      </w:r>
      <w:r w:rsidR="009043DC" w:rsidRPr="009043DC">
        <w:rPr>
          <w:rFonts w:asciiTheme="minorHAnsi" w:hAnsiTheme="minorHAnsi"/>
        </w:rPr>
        <w:t>Growing the company's valuation from $0</w:t>
      </w:r>
      <w:r w:rsidR="009043DC">
        <w:rPr>
          <w:rFonts w:asciiTheme="minorHAnsi" w:hAnsiTheme="minorHAnsi"/>
        </w:rPr>
        <w:t xml:space="preserve"> </w:t>
      </w:r>
      <w:r w:rsidR="00C320AE">
        <w:rPr>
          <w:rFonts w:asciiTheme="minorHAnsi" w:hAnsiTheme="minorHAnsi"/>
        </w:rPr>
        <w:t>to $8</w:t>
      </w:r>
      <w:r w:rsidR="00687237">
        <w:rPr>
          <w:rFonts w:asciiTheme="minorHAnsi" w:hAnsiTheme="minorHAnsi"/>
        </w:rPr>
        <w:t>0</w:t>
      </w:r>
      <w:r w:rsidR="00C320AE">
        <w:rPr>
          <w:rFonts w:asciiTheme="minorHAnsi" w:hAnsiTheme="minorHAnsi"/>
        </w:rPr>
        <w:t xml:space="preserve"> million</w:t>
      </w:r>
      <w:r w:rsidR="00FF65BD">
        <w:rPr>
          <w:rFonts w:asciiTheme="minorHAnsi" w:hAnsiTheme="minorHAnsi"/>
        </w:rPr>
        <w:t xml:space="preserve"> in </w:t>
      </w:r>
      <w:r w:rsidR="009B755E">
        <w:rPr>
          <w:rFonts w:asciiTheme="minorHAnsi" w:hAnsiTheme="minorHAnsi"/>
        </w:rPr>
        <w:t>1</w:t>
      </w:r>
      <w:r w:rsidR="00FF65BD">
        <w:rPr>
          <w:rFonts w:asciiTheme="minorHAnsi" w:hAnsiTheme="minorHAnsi"/>
        </w:rPr>
        <w:t xml:space="preserve"> years.</w:t>
      </w:r>
    </w:p>
    <w:p w14:paraId="4F01A8A3" w14:textId="77777777" w:rsidR="00785148" w:rsidRPr="002E06A2" w:rsidRDefault="00785148" w:rsidP="00FB653C">
      <w:pPr>
        <w:spacing w:line="100" w:lineRule="atLeast"/>
        <w:jc w:val="both"/>
      </w:pPr>
    </w:p>
    <w:p w14:paraId="6EAFF2F9" w14:textId="49995A2D" w:rsidR="00B84184" w:rsidRPr="0076484B" w:rsidRDefault="00785148" w:rsidP="00FB653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 xml:space="preserve">Experience in developing </w:t>
      </w:r>
      <w:r w:rsidR="000E4014" w:rsidRPr="0076484B">
        <w:rPr>
          <w:rFonts w:ascii="Aptos" w:hAnsi="Aptos"/>
        </w:rPr>
        <w:t xml:space="preserve">different </w:t>
      </w:r>
      <w:r w:rsidRPr="0076484B">
        <w:rPr>
          <w:rFonts w:ascii="Aptos" w:hAnsi="Aptos"/>
        </w:rPr>
        <w:t xml:space="preserve">algorithms for assessing </w:t>
      </w:r>
      <w:r w:rsidR="00555E2E" w:rsidRPr="0076484B">
        <w:rPr>
          <w:rFonts w:ascii="Aptos" w:hAnsi="Aptos"/>
        </w:rPr>
        <w:t xml:space="preserve">fraud, </w:t>
      </w:r>
      <w:r w:rsidRPr="0076484B">
        <w:rPr>
          <w:rFonts w:ascii="Aptos" w:hAnsi="Aptos"/>
        </w:rPr>
        <w:t xml:space="preserve">creditworthiness and </w:t>
      </w:r>
      <w:r w:rsidR="00C41C0E" w:rsidRPr="0076484B">
        <w:rPr>
          <w:rFonts w:ascii="Aptos" w:hAnsi="Aptos"/>
        </w:rPr>
        <w:t>risk.</w:t>
      </w:r>
      <w:r w:rsidR="00B84184" w:rsidRPr="0076484B">
        <w:rPr>
          <w:rFonts w:ascii="Aptos" w:hAnsi="Aptos"/>
        </w:rPr>
        <w:t xml:space="preserve"> </w:t>
      </w:r>
      <w:r w:rsidR="003C6877" w:rsidRPr="0076484B">
        <w:rPr>
          <w:rFonts w:ascii="Aptos" w:hAnsi="Aptos"/>
        </w:rPr>
        <w:t xml:space="preserve">OFAC, </w:t>
      </w:r>
      <w:r w:rsidR="00A479E1" w:rsidRPr="0076484B">
        <w:rPr>
          <w:rFonts w:ascii="Aptos" w:hAnsi="Aptos"/>
        </w:rPr>
        <w:t>Anti-money laundering (AML</w:t>
      </w:r>
      <w:r w:rsidR="00095F98" w:rsidRPr="0076484B">
        <w:rPr>
          <w:rFonts w:ascii="Aptos" w:hAnsi="Aptos"/>
        </w:rPr>
        <w:t>), Identity</w:t>
      </w:r>
      <w:r w:rsidR="003C6877" w:rsidRPr="0076484B">
        <w:rPr>
          <w:rFonts w:ascii="Aptos" w:hAnsi="Aptos"/>
        </w:rPr>
        <w:t xml:space="preserve"> and Driver License </w:t>
      </w:r>
      <w:r w:rsidR="0023382D" w:rsidRPr="0076484B">
        <w:rPr>
          <w:rFonts w:ascii="Aptos" w:hAnsi="Aptos"/>
        </w:rPr>
        <w:t>v</w:t>
      </w:r>
      <w:r w:rsidR="003C6877" w:rsidRPr="0076484B">
        <w:rPr>
          <w:rFonts w:ascii="Aptos" w:hAnsi="Aptos"/>
        </w:rPr>
        <w:t>erifications</w:t>
      </w:r>
      <w:r w:rsidR="00A479E1" w:rsidRPr="0076484B">
        <w:rPr>
          <w:rFonts w:ascii="Aptos" w:hAnsi="Aptos"/>
        </w:rPr>
        <w:t>, 2FA</w:t>
      </w:r>
      <w:r w:rsidR="00AF3C94" w:rsidRPr="0076484B">
        <w:rPr>
          <w:rFonts w:ascii="Aptos" w:hAnsi="Aptos"/>
        </w:rPr>
        <w:t>, Synthetic ID</w:t>
      </w:r>
      <w:r w:rsidR="00910471" w:rsidRPr="0076484B">
        <w:rPr>
          <w:rFonts w:ascii="Aptos" w:hAnsi="Aptos"/>
        </w:rPr>
        <w:t>, Discrepancy Matrix etc</w:t>
      </w:r>
      <w:r w:rsidR="003C6877" w:rsidRPr="0076484B">
        <w:rPr>
          <w:rFonts w:ascii="Aptos" w:hAnsi="Aptos"/>
        </w:rPr>
        <w:t>.</w:t>
      </w:r>
    </w:p>
    <w:p w14:paraId="4CEA28E1" w14:textId="7C1400BD" w:rsidR="00FB653C" w:rsidRPr="0076484B" w:rsidRDefault="00C41C0E" w:rsidP="00FB653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M</w:t>
      </w:r>
      <w:r w:rsidR="00B84184" w:rsidRPr="0076484B">
        <w:rPr>
          <w:rFonts w:ascii="Aptos" w:hAnsi="Aptos"/>
        </w:rPr>
        <w:t xml:space="preserve">anaged all </w:t>
      </w:r>
      <w:r w:rsidR="00523513" w:rsidRPr="0076484B">
        <w:rPr>
          <w:rFonts w:ascii="Aptos" w:hAnsi="Aptos"/>
        </w:rPr>
        <w:t>the SDLC and the CI/CD pipeline to build, test, and deploy code until production</w:t>
      </w:r>
      <w:r w:rsidR="00EA338B" w:rsidRPr="0076484B">
        <w:rPr>
          <w:rFonts w:ascii="Aptos" w:hAnsi="Aptos"/>
        </w:rPr>
        <w:t xml:space="preserve"> with Agile methodology</w:t>
      </w:r>
      <w:r w:rsidR="00523513" w:rsidRPr="0076484B">
        <w:rPr>
          <w:rFonts w:ascii="Aptos" w:hAnsi="Aptos"/>
        </w:rPr>
        <w:t>.</w:t>
      </w:r>
    </w:p>
    <w:p w14:paraId="46B1B271" w14:textId="61997B3F" w:rsidR="00BE13C6" w:rsidRPr="0076484B" w:rsidRDefault="00BE13C6" w:rsidP="00FB653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Lead a teams composed of both full-time employees and contractors.</w:t>
      </w:r>
    </w:p>
    <w:p w14:paraId="7ED5A15E" w14:textId="2709D0C9" w:rsidR="00FB653C" w:rsidRPr="0076484B" w:rsidRDefault="00FB653C" w:rsidP="00FB653C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Implemented a RESTful API. (Python, Django</w:t>
      </w:r>
      <w:r w:rsidR="009F0B12" w:rsidRPr="0076484B">
        <w:rPr>
          <w:rFonts w:ascii="Aptos" w:hAnsi="Aptos"/>
        </w:rPr>
        <w:t>, JavaScript</w:t>
      </w:r>
      <w:r w:rsidRPr="0076484B">
        <w:rPr>
          <w:rFonts w:ascii="Aptos" w:hAnsi="Aptos"/>
        </w:rPr>
        <w:t>)</w:t>
      </w:r>
      <w:r w:rsidR="00E541C6" w:rsidRPr="0076484B">
        <w:rPr>
          <w:rFonts w:ascii="Aptos" w:hAnsi="Aptos"/>
        </w:rPr>
        <w:t>.</w:t>
      </w:r>
    </w:p>
    <w:p w14:paraId="6441074A" w14:textId="210EDABD" w:rsidR="00FB653C" w:rsidRPr="0076484B" w:rsidRDefault="00B84184" w:rsidP="0076484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Managed the implementation of</w:t>
      </w:r>
      <w:r w:rsidR="00785148" w:rsidRPr="0076484B">
        <w:rPr>
          <w:rFonts w:ascii="Aptos" w:hAnsi="Aptos"/>
        </w:rPr>
        <w:t xml:space="preserve"> all the security and</w:t>
      </w:r>
      <w:r w:rsidRPr="0076484B">
        <w:rPr>
          <w:rFonts w:ascii="Aptos" w:hAnsi="Aptos"/>
        </w:rPr>
        <w:t xml:space="preserve"> SOC2</w:t>
      </w:r>
      <w:r w:rsidR="00F26EA8" w:rsidRPr="0076484B">
        <w:rPr>
          <w:rFonts w:ascii="Aptos" w:hAnsi="Aptos"/>
        </w:rPr>
        <w:t>.</w:t>
      </w:r>
    </w:p>
    <w:p w14:paraId="7BAFDC41" w14:textId="6E617D19" w:rsidR="002A06A0" w:rsidRPr="004860F0" w:rsidRDefault="00007E12" w:rsidP="0076484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Skills with hands-on experience integrating LLMs (e.g. OpenAI, Hugging Face, Eleven Labs</w:t>
      </w:r>
      <w:r w:rsidR="004860F0" w:rsidRPr="0076484B">
        <w:rPr>
          <w:rFonts w:ascii="Aptos" w:hAnsi="Aptos"/>
        </w:rPr>
        <w:t xml:space="preserve">, </w:t>
      </w:r>
      <w:r w:rsidR="004860F0">
        <w:rPr>
          <w:rFonts w:ascii="Aptos" w:hAnsi="Aptos"/>
        </w:rPr>
        <w:t>GenAI. AI Agentic</w:t>
      </w:r>
      <w:r w:rsidRPr="0076484B">
        <w:rPr>
          <w:rFonts w:ascii="Aptos" w:hAnsi="Aptos"/>
        </w:rPr>
        <w:t>)</w:t>
      </w:r>
      <w:r w:rsidR="003A4496" w:rsidRPr="0076484B">
        <w:rPr>
          <w:rFonts w:ascii="Aptos" w:hAnsi="Aptos"/>
        </w:rPr>
        <w:t xml:space="preserve"> to build an AI copilot assistance.</w:t>
      </w:r>
    </w:p>
    <w:p w14:paraId="5B6DB962" w14:textId="27422444" w:rsidR="00095F98" w:rsidRPr="0076484B" w:rsidRDefault="00EA338B" w:rsidP="0076484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 xml:space="preserve">AWS, EC2, </w:t>
      </w:r>
      <w:r w:rsidR="003A4496" w:rsidRPr="0076484B">
        <w:rPr>
          <w:rFonts w:ascii="Aptos" w:hAnsi="Aptos"/>
        </w:rPr>
        <w:t>S</w:t>
      </w:r>
      <w:r w:rsidRPr="0076484B">
        <w:rPr>
          <w:rFonts w:ascii="Aptos" w:hAnsi="Aptos"/>
        </w:rPr>
        <w:t>3</w:t>
      </w:r>
      <w:r w:rsidR="003A4496" w:rsidRPr="0076484B">
        <w:rPr>
          <w:rFonts w:ascii="Aptos" w:hAnsi="Aptos"/>
        </w:rPr>
        <w:t xml:space="preserve">, RDS, </w:t>
      </w:r>
      <w:r w:rsidR="00095F98" w:rsidRPr="0076484B">
        <w:rPr>
          <w:rFonts w:ascii="Aptos" w:hAnsi="Aptos"/>
        </w:rPr>
        <w:t>AWS, Redis, PostgreSQL, Celery</w:t>
      </w:r>
      <w:r w:rsidR="00F34CEE" w:rsidRPr="0076484B">
        <w:rPr>
          <w:rFonts w:ascii="Aptos" w:hAnsi="Aptos"/>
        </w:rPr>
        <w:t>, Docker, Kubernetes</w:t>
      </w:r>
      <w:r w:rsidR="00095F98" w:rsidRPr="0076484B">
        <w:rPr>
          <w:rFonts w:ascii="Aptos" w:hAnsi="Aptos"/>
        </w:rPr>
        <w:t>.</w:t>
      </w:r>
    </w:p>
    <w:p w14:paraId="15FDED53" w14:textId="77777777" w:rsidR="00AD1018" w:rsidRPr="0076484B" w:rsidRDefault="00AD1018" w:rsidP="00AD1018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Designed and implemented enterprise-grade AI solutions leveraging generative AI, machine learning, and advanced data modeling techniques.</w:t>
      </w:r>
    </w:p>
    <w:p w14:paraId="130987E2" w14:textId="77777777" w:rsidR="00E541C6" w:rsidRDefault="00E541C6" w:rsidP="00DA14A4">
      <w:pPr>
        <w:spacing w:line="100" w:lineRule="atLeast"/>
        <w:jc w:val="both"/>
        <w:rPr>
          <w:b/>
        </w:rPr>
      </w:pPr>
    </w:p>
    <w:p w14:paraId="6B227EDC" w14:textId="04241272" w:rsidR="00384985" w:rsidRDefault="00043FF8" w:rsidP="001C11D4">
      <w:pPr>
        <w:spacing w:line="100" w:lineRule="atLeast"/>
        <w:jc w:val="both"/>
        <w:rPr>
          <w:b/>
        </w:rPr>
      </w:pPr>
      <w:r>
        <w:rPr>
          <w:b/>
          <w:bCs/>
        </w:rPr>
        <w:t xml:space="preserve">Full-Stack </w:t>
      </w:r>
      <w:r w:rsidR="00D304D2" w:rsidRPr="003C22B0">
        <w:rPr>
          <w:b/>
          <w:bCs/>
        </w:rPr>
        <w:t>Lead Architect</w:t>
      </w:r>
      <w:r>
        <w:rPr>
          <w:b/>
          <w:bCs/>
        </w:rPr>
        <w:t>.</w:t>
      </w:r>
      <w:r w:rsidR="00D304D2" w:rsidRPr="00C41C0E">
        <w:rPr>
          <w:bCs/>
        </w:rPr>
        <w:t xml:space="preserve"> </w:t>
      </w:r>
      <w:r w:rsidR="00384985" w:rsidRPr="00C41C0E">
        <w:rPr>
          <w:bCs/>
        </w:rPr>
        <w:t xml:space="preserve">Python/ Django/ </w:t>
      </w:r>
      <w:r>
        <w:t>JavaScript</w:t>
      </w:r>
      <w:r w:rsidR="00384985" w:rsidRPr="00C41C0E">
        <w:rPr>
          <w:bCs/>
        </w:rPr>
        <w:t>.</w:t>
      </w:r>
    </w:p>
    <w:p w14:paraId="698C5195" w14:textId="7A571A33" w:rsidR="001C11D4" w:rsidRPr="00384985" w:rsidRDefault="00F3512C" w:rsidP="001C11D4">
      <w:pPr>
        <w:spacing w:line="100" w:lineRule="atLeast"/>
        <w:jc w:val="both"/>
        <w:rPr>
          <w:b/>
        </w:rPr>
      </w:pPr>
      <w:r>
        <w:rPr>
          <w:bCs/>
        </w:rPr>
        <w:t>-</w:t>
      </w:r>
      <w:r w:rsidR="006B1A19">
        <w:rPr>
          <w:bCs/>
        </w:rPr>
        <w:t xml:space="preserve"> </w:t>
      </w:r>
      <w:r w:rsidR="00555E2E">
        <w:rPr>
          <w:bCs/>
        </w:rPr>
        <w:t>Company:</w:t>
      </w:r>
      <w:r w:rsidR="00384985">
        <w:rPr>
          <w:bCs/>
        </w:rPr>
        <w:t xml:space="preserve"> </w:t>
      </w:r>
      <w:r w:rsidR="001C11D4">
        <w:rPr>
          <w:b/>
        </w:rPr>
        <w:t>S.I. Financial Corporation</w:t>
      </w:r>
      <w:r w:rsidR="001C11D4" w:rsidRPr="002E06A2">
        <w:rPr>
          <w:b/>
        </w:rPr>
        <w:t>.</w:t>
      </w:r>
      <w:r w:rsidR="001C11D4">
        <w:rPr>
          <w:b/>
        </w:rPr>
        <w:t xml:space="preserve">  </w:t>
      </w:r>
      <w:r w:rsidR="00612B5A" w:rsidRPr="00612B5A">
        <w:rPr>
          <w:bCs/>
        </w:rPr>
        <w:t>Boca Raton</w:t>
      </w:r>
      <w:r w:rsidR="00612B5A">
        <w:rPr>
          <w:b/>
        </w:rPr>
        <w:t xml:space="preserve">. </w:t>
      </w:r>
      <w:r w:rsidR="001C11D4">
        <w:t>March</w:t>
      </w:r>
      <w:r w:rsidR="001C11D4" w:rsidRPr="002E06A2">
        <w:t xml:space="preserve"> </w:t>
      </w:r>
      <w:r w:rsidR="001C11D4">
        <w:t>202</w:t>
      </w:r>
      <w:r w:rsidR="00BD79F0">
        <w:t>0</w:t>
      </w:r>
      <w:r w:rsidR="001C11D4" w:rsidRPr="002E06A2">
        <w:t xml:space="preserve">- </w:t>
      </w:r>
      <w:r w:rsidR="00BD79F0">
        <w:t>Feb</w:t>
      </w:r>
      <w:r w:rsidR="00384985" w:rsidRPr="00BD79F0">
        <w:t xml:space="preserve"> 202</w:t>
      </w:r>
      <w:r w:rsidR="00BD79F0">
        <w:t>2</w:t>
      </w:r>
    </w:p>
    <w:p w14:paraId="40DFB8B3" w14:textId="77777777" w:rsidR="0085381B" w:rsidRPr="002E06A2" w:rsidRDefault="0085381B" w:rsidP="001C11D4">
      <w:pPr>
        <w:spacing w:line="100" w:lineRule="atLeast"/>
        <w:jc w:val="both"/>
      </w:pPr>
    </w:p>
    <w:p w14:paraId="0ABB8ED4" w14:textId="37AF6CB2" w:rsidR="00727CF9" w:rsidRDefault="00727CF9" w:rsidP="00727CF9">
      <w:pPr>
        <w:rPr>
          <w:rFonts w:ascii="Aptos" w:eastAsia="Calibri" w:hAnsi="Aptos"/>
          <w:color w:val="000000"/>
          <w:kern w:val="1"/>
          <w:lang w:eastAsia="ar-SA"/>
        </w:rPr>
      </w:pPr>
      <w:r>
        <w:t xml:space="preserve"> </w:t>
      </w: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Developed a custom financial software solution to process loan </w:t>
      </w:r>
      <w:r w:rsidR="003A4496">
        <w:rPr>
          <w:rFonts w:ascii="Aptos" w:eastAsia="Calibri" w:hAnsi="Aptos"/>
          <w:color w:val="000000"/>
          <w:kern w:val="1"/>
          <w:lang w:eastAsia="ar-SA"/>
        </w:rPr>
        <w:t>applications</w:t>
      </w:r>
      <w:r w:rsidR="003C6877">
        <w:rPr>
          <w:rFonts w:ascii="Aptos" w:eastAsia="Calibri" w:hAnsi="Aptos"/>
          <w:color w:val="000000"/>
          <w:kern w:val="1"/>
          <w:lang w:eastAsia="ar-SA"/>
        </w:rPr>
        <w:t xml:space="preserve"> and </w:t>
      </w:r>
      <w:r w:rsidR="003A4496">
        <w:rPr>
          <w:rFonts w:ascii="Aptos" w:eastAsia="Calibri" w:hAnsi="Aptos"/>
          <w:color w:val="000000"/>
          <w:kern w:val="1"/>
          <w:lang w:eastAsia="ar-SA"/>
        </w:rPr>
        <w:t xml:space="preserve">loan </w:t>
      </w:r>
      <w:r w:rsidR="003C6877">
        <w:rPr>
          <w:rFonts w:ascii="Aptos" w:eastAsia="Calibri" w:hAnsi="Aptos"/>
          <w:color w:val="000000"/>
          <w:kern w:val="1"/>
          <w:lang w:eastAsia="ar-SA"/>
        </w:rPr>
        <w:t>documents</w:t>
      </w: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 from dealerships, improving accuracy and efficiency</w:t>
      </w:r>
      <w:r w:rsidR="00C320AE">
        <w:rPr>
          <w:rFonts w:ascii="Aptos" w:eastAsia="Calibri" w:hAnsi="Aptos"/>
          <w:color w:val="000000"/>
          <w:kern w:val="1"/>
          <w:lang w:eastAsia="ar-SA"/>
        </w:rPr>
        <w:t xml:space="preserve"> </w:t>
      </w:r>
      <w:r w:rsidR="00FF65BD">
        <w:rPr>
          <w:rFonts w:ascii="Aptos" w:eastAsia="Calibri" w:hAnsi="Aptos"/>
          <w:color w:val="000000"/>
          <w:kern w:val="1"/>
          <w:lang w:eastAsia="ar-SA"/>
        </w:rPr>
        <w:t>by</w:t>
      </w:r>
      <w:r w:rsidR="00C320AE">
        <w:rPr>
          <w:rFonts w:ascii="Aptos" w:eastAsia="Calibri" w:hAnsi="Aptos"/>
          <w:color w:val="000000"/>
          <w:kern w:val="1"/>
          <w:lang w:eastAsia="ar-SA"/>
        </w:rPr>
        <w:t xml:space="preserve"> </w:t>
      </w:r>
      <w:r w:rsidR="00FF65BD" w:rsidRPr="00C320AE">
        <w:rPr>
          <w:rFonts w:ascii="Aptos" w:eastAsia="Calibri" w:hAnsi="Aptos"/>
          <w:color w:val="000000"/>
          <w:kern w:val="1"/>
          <w:lang w:eastAsia="ar-SA"/>
        </w:rPr>
        <w:t>reduc</w:t>
      </w:r>
      <w:r w:rsidR="00FF65BD">
        <w:rPr>
          <w:rFonts w:ascii="Aptos" w:eastAsia="Calibri" w:hAnsi="Aptos"/>
          <w:color w:val="000000"/>
          <w:kern w:val="1"/>
          <w:lang w:eastAsia="ar-SA"/>
        </w:rPr>
        <w:t xml:space="preserve">ing time and </w:t>
      </w:r>
      <w:r w:rsidR="00FF65BD" w:rsidRPr="00C320AE">
        <w:rPr>
          <w:rFonts w:ascii="Aptos" w:eastAsia="Calibri" w:hAnsi="Aptos"/>
          <w:color w:val="000000"/>
          <w:kern w:val="1"/>
          <w:lang w:eastAsia="ar-SA"/>
        </w:rPr>
        <w:t>costs</w:t>
      </w:r>
      <w:r w:rsidR="00C320AE" w:rsidRPr="00C320AE">
        <w:rPr>
          <w:rFonts w:ascii="Aptos" w:eastAsia="Calibri" w:hAnsi="Aptos"/>
          <w:color w:val="000000"/>
          <w:kern w:val="1"/>
          <w:lang w:eastAsia="ar-SA"/>
        </w:rPr>
        <w:t xml:space="preserve"> by</w:t>
      </w:r>
      <w:r w:rsidR="00C320AE">
        <w:rPr>
          <w:rFonts w:ascii="Aptos" w:eastAsia="Calibri" w:hAnsi="Aptos"/>
          <w:color w:val="000000"/>
          <w:kern w:val="1"/>
          <w:lang w:eastAsia="ar-SA"/>
        </w:rPr>
        <w:t xml:space="preserve"> $</w:t>
      </w:r>
      <w:r w:rsidR="00AF2F64">
        <w:rPr>
          <w:rFonts w:ascii="Aptos" w:eastAsia="Calibri" w:hAnsi="Aptos"/>
          <w:color w:val="000000"/>
          <w:kern w:val="1"/>
          <w:lang w:eastAsia="ar-SA"/>
        </w:rPr>
        <w:t>4</w:t>
      </w:r>
      <w:r w:rsidR="00347DC2">
        <w:rPr>
          <w:rFonts w:ascii="Aptos" w:eastAsia="Calibri" w:hAnsi="Aptos"/>
          <w:color w:val="000000"/>
          <w:kern w:val="1"/>
          <w:lang w:eastAsia="ar-SA"/>
        </w:rPr>
        <w:t>5</w:t>
      </w:r>
      <w:r w:rsidR="00C320AE">
        <w:rPr>
          <w:rFonts w:ascii="Aptos" w:eastAsia="Calibri" w:hAnsi="Aptos"/>
          <w:color w:val="000000"/>
          <w:kern w:val="1"/>
          <w:lang w:eastAsia="ar-SA"/>
        </w:rPr>
        <w:t>0k</w:t>
      </w:r>
      <w:r w:rsidR="00FF65BD">
        <w:rPr>
          <w:rFonts w:ascii="Aptos" w:eastAsia="Calibri" w:hAnsi="Aptos"/>
          <w:color w:val="000000"/>
          <w:kern w:val="1"/>
          <w:lang w:eastAsia="ar-SA"/>
        </w:rPr>
        <w:t>.</w:t>
      </w:r>
    </w:p>
    <w:p w14:paraId="5A6A608B" w14:textId="77777777" w:rsidR="0085381B" w:rsidRPr="00727CF9" w:rsidRDefault="0085381B" w:rsidP="00727CF9">
      <w:pPr>
        <w:rPr>
          <w:rFonts w:ascii="Aptos" w:eastAsia="Calibri" w:hAnsi="Aptos"/>
          <w:color w:val="000000"/>
          <w:kern w:val="1"/>
          <w:lang w:eastAsia="ar-SA"/>
        </w:rPr>
      </w:pPr>
    </w:p>
    <w:p w14:paraId="65B88632" w14:textId="26010DBB" w:rsidR="00727CF9" w:rsidRDefault="00727CF9" w:rsidP="00727CF9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27CF9">
        <w:rPr>
          <w:rFonts w:ascii="Aptos" w:hAnsi="Aptos"/>
        </w:rPr>
        <w:t xml:space="preserve"> Collaborated with finance teams to implement custom algorithms </w:t>
      </w:r>
      <w:r>
        <w:rPr>
          <w:rFonts w:ascii="Aptos" w:hAnsi="Aptos"/>
        </w:rPr>
        <w:t>to control   loans requirements.</w:t>
      </w:r>
    </w:p>
    <w:p w14:paraId="4B586FCA" w14:textId="205A6E1A" w:rsidR="003C6877" w:rsidRPr="0076484B" w:rsidRDefault="003C6877" w:rsidP="003C6877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 xml:space="preserve">Experience in developing different algorithms for assessing fraud, creditworthiness and risk. OFAC, </w:t>
      </w:r>
      <w:r w:rsidR="00A479E1" w:rsidRPr="0076484B">
        <w:rPr>
          <w:rFonts w:ascii="Aptos" w:hAnsi="Aptos"/>
        </w:rPr>
        <w:t xml:space="preserve">Anti-money laundering (AML), </w:t>
      </w:r>
      <w:r w:rsidRPr="0076484B">
        <w:rPr>
          <w:rFonts w:ascii="Aptos" w:hAnsi="Aptos"/>
        </w:rPr>
        <w:t>2FA</w:t>
      </w:r>
      <w:r w:rsidR="003A4496" w:rsidRPr="0076484B">
        <w:rPr>
          <w:rFonts w:ascii="Aptos" w:hAnsi="Aptos"/>
        </w:rPr>
        <w:t>, Identity verification</w:t>
      </w:r>
      <w:r w:rsidRPr="0076484B">
        <w:rPr>
          <w:rFonts w:ascii="Aptos" w:hAnsi="Aptos"/>
        </w:rPr>
        <w:t>.</w:t>
      </w:r>
    </w:p>
    <w:p w14:paraId="17C0E92A" w14:textId="77777777" w:rsidR="0076484B" w:rsidRPr="0076484B" w:rsidRDefault="0076484B" w:rsidP="0076484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Managed all the SDLC and the CI/CD pipeline to build, test, and deploy code until production with Agile methodology.</w:t>
      </w:r>
    </w:p>
    <w:p w14:paraId="7467C6B4" w14:textId="7860A09F" w:rsidR="001C11D4" w:rsidRPr="00727CF9" w:rsidRDefault="001C11D4" w:rsidP="00727CF9">
      <w:pPr>
        <w:numPr>
          <w:ilvl w:val="0"/>
          <w:numId w:val="2"/>
        </w:numPr>
        <w:spacing w:line="100" w:lineRule="atLeast"/>
        <w:jc w:val="both"/>
        <w:rPr>
          <w:rFonts w:ascii="Aptos" w:eastAsia="Calibri" w:hAnsi="Aptos"/>
          <w:color w:val="000000"/>
          <w:kern w:val="1"/>
          <w:lang w:eastAsia="ar-SA"/>
        </w:rPr>
      </w:pP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Implemented </w:t>
      </w:r>
      <w:r w:rsidR="00E541C6" w:rsidRPr="00727CF9">
        <w:rPr>
          <w:rFonts w:ascii="Aptos" w:eastAsia="Calibri" w:hAnsi="Aptos"/>
          <w:color w:val="000000"/>
          <w:kern w:val="1"/>
          <w:lang w:eastAsia="ar-SA"/>
        </w:rPr>
        <w:t>a</w:t>
      </w: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 </w:t>
      </w:r>
      <w:r w:rsidR="00727CF9">
        <w:rPr>
          <w:rFonts w:ascii="Aptos" w:eastAsia="Calibri" w:hAnsi="Aptos"/>
          <w:color w:val="000000"/>
          <w:kern w:val="1"/>
          <w:lang w:eastAsia="ar-SA"/>
        </w:rPr>
        <w:t>c</w:t>
      </w: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ustom </w:t>
      </w:r>
      <w:r w:rsidR="00727CF9">
        <w:rPr>
          <w:rFonts w:ascii="Aptos" w:eastAsia="Calibri" w:hAnsi="Aptos"/>
          <w:color w:val="000000"/>
          <w:kern w:val="1"/>
          <w:lang w:eastAsia="ar-SA"/>
        </w:rPr>
        <w:t>internal</w:t>
      </w: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 CRM</w:t>
      </w:r>
      <w:r w:rsidR="00E541C6" w:rsidRPr="00727CF9">
        <w:rPr>
          <w:rFonts w:ascii="Aptos" w:eastAsia="Calibri" w:hAnsi="Aptos"/>
          <w:color w:val="000000"/>
          <w:kern w:val="1"/>
          <w:lang w:eastAsia="ar-SA"/>
        </w:rPr>
        <w:t xml:space="preserve"> </w:t>
      </w:r>
      <w:r w:rsidR="00422A94">
        <w:rPr>
          <w:rFonts w:ascii="Aptos" w:eastAsia="Calibri" w:hAnsi="Aptos"/>
          <w:color w:val="000000"/>
          <w:kern w:val="1"/>
          <w:lang w:eastAsia="ar-SA"/>
        </w:rPr>
        <w:t>in</w:t>
      </w:r>
      <w:r w:rsidR="00E541C6" w:rsidRPr="00727CF9">
        <w:rPr>
          <w:rFonts w:ascii="Aptos" w:eastAsia="Calibri" w:hAnsi="Aptos"/>
          <w:color w:val="000000"/>
          <w:kern w:val="1"/>
          <w:lang w:eastAsia="ar-SA"/>
        </w:rPr>
        <w:t xml:space="preserve"> compliance with financial regulations.</w:t>
      </w:r>
    </w:p>
    <w:p w14:paraId="4C3ED3E3" w14:textId="6FF690A0" w:rsidR="001C11D4" w:rsidRPr="00727CF9" w:rsidRDefault="001C11D4" w:rsidP="001C11D4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27CF9">
        <w:rPr>
          <w:rFonts w:ascii="Aptos" w:hAnsi="Aptos"/>
        </w:rPr>
        <w:t>Implemented a RESTful API. (Python, Django)</w:t>
      </w:r>
    </w:p>
    <w:p w14:paraId="3826BC45" w14:textId="6453C0E9" w:rsidR="00C41C0E" w:rsidRPr="003C6877" w:rsidRDefault="001C11D4" w:rsidP="003C6877">
      <w:pPr>
        <w:numPr>
          <w:ilvl w:val="0"/>
          <w:numId w:val="2"/>
        </w:numPr>
        <w:spacing w:line="100" w:lineRule="atLeast"/>
        <w:jc w:val="both"/>
        <w:rPr>
          <w:rFonts w:ascii="Aptos" w:eastAsia="Calibri" w:hAnsi="Aptos"/>
          <w:color w:val="000000"/>
          <w:kern w:val="1"/>
          <w:lang w:eastAsia="ar-SA"/>
        </w:rPr>
      </w:pPr>
      <w:r w:rsidRPr="00727CF9">
        <w:rPr>
          <w:rFonts w:ascii="Aptos" w:eastAsia="Calibri" w:hAnsi="Aptos"/>
          <w:color w:val="000000"/>
          <w:kern w:val="1"/>
          <w:lang w:eastAsia="ar-SA"/>
        </w:rPr>
        <w:lastRenderedPageBreak/>
        <w:t xml:space="preserve">Deployed the solution over </w:t>
      </w:r>
      <w:r w:rsidR="00095F98">
        <w:rPr>
          <w:rFonts w:ascii="Aptos" w:eastAsia="Calibri" w:hAnsi="Aptos"/>
          <w:color w:val="000000"/>
          <w:kern w:val="1"/>
          <w:lang w:eastAsia="ar-SA"/>
        </w:rPr>
        <w:t xml:space="preserve">AWS </w:t>
      </w:r>
      <w:r w:rsidRPr="00727CF9">
        <w:rPr>
          <w:rFonts w:ascii="Aptos" w:eastAsia="Calibri" w:hAnsi="Aptos"/>
          <w:color w:val="000000"/>
          <w:kern w:val="1"/>
          <w:lang w:eastAsia="ar-SA"/>
        </w:rPr>
        <w:t>Cloud architecture. (</w:t>
      </w:r>
      <w:r w:rsidR="00570492">
        <w:rPr>
          <w:rFonts w:ascii="Aptos" w:eastAsia="Calibri" w:hAnsi="Aptos"/>
          <w:color w:val="000000"/>
          <w:kern w:val="1"/>
          <w:lang w:eastAsia="ar-SA"/>
        </w:rPr>
        <w:t>LB</w:t>
      </w:r>
      <w:r w:rsidRPr="00727CF9">
        <w:rPr>
          <w:rFonts w:ascii="Aptos" w:eastAsia="Calibri" w:hAnsi="Aptos"/>
          <w:color w:val="000000"/>
          <w:kern w:val="1"/>
          <w:lang w:eastAsia="ar-SA"/>
        </w:rPr>
        <w:t>, EC2, S3, RDS, Route53)</w:t>
      </w:r>
    </w:p>
    <w:p w14:paraId="0694BCCE" w14:textId="77777777" w:rsidR="00E541C6" w:rsidRDefault="00E541C6" w:rsidP="00DA14A4">
      <w:pPr>
        <w:spacing w:line="100" w:lineRule="atLeast"/>
        <w:jc w:val="both"/>
        <w:rPr>
          <w:b/>
        </w:rPr>
      </w:pPr>
    </w:p>
    <w:p w14:paraId="71B2074D" w14:textId="37164220" w:rsidR="00763D70" w:rsidRDefault="008A55C2" w:rsidP="00DA14A4">
      <w:pPr>
        <w:spacing w:line="100" w:lineRule="atLeast"/>
        <w:jc w:val="both"/>
        <w:rPr>
          <w:bCs/>
        </w:rPr>
      </w:pPr>
      <w:r>
        <w:rPr>
          <w:b/>
          <w:bCs/>
        </w:rPr>
        <w:t xml:space="preserve">Full-Stack </w:t>
      </w:r>
      <w:r w:rsidR="00D304D2" w:rsidRPr="003C22B0">
        <w:rPr>
          <w:b/>
          <w:bCs/>
        </w:rPr>
        <w:t>Lead Architect</w:t>
      </w:r>
      <w:r w:rsidR="00043FF8">
        <w:rPr>
          <w:bCs/>
        </w:rPr>
        <w:t xml:space="preserve">. </w:t>
      </w:r>
      <w:r w:rsidR="00763D70" w:rsidRPr="00C41C0E">
        <w:rPr>
          <w:bCs/>
        </w:rPr>
        <w:t xml:space="preserve">Python/ Django/ </w:t>
      </w:r>
      <w:r w:rsidR="00133F1A">
        <w:t>JavaScript</w:t>
      </w:r>
      <w:r w:rsidR="00763D70" w:rsidRPr="00C41C0E">
        <w:rPr>
          <w:bCs/>
        </w:rPr>
        <w:t>.</w:t>
      </w:r>
      <w:r w:rsidR="00763D70">
        <w:t xml:space="preserve"> </w:t>
      </w:r>
    </w:p>
    <w:p w14:paraId="46B4D2CF" w14:textId="0092E369" w:rsidR="00DA14A4" w:rsidRPr="002E06A2" w:rsidRDefault="00D77E25" w:rsidP="00DA14A4">
      <w:pPr>
        <w:spacing w:line="100" w:lineRule="atLeast"/>
        <w:jc w:val="both"/>
        <w:rPr>
          <w:b/>
        </w:rPr>
      </w:pPr>
      <w:r>
        <w:rPr>
          <w:bCs/>
        </w:rPr>
        <w:t xml:space="preserve">- </w:t>
      </w:r>
      <w:r w:rsidR="00763D70">
        <w:rPr>
          <w:bCs/>
        </w:rPr>
        <w:t>Company:</w:t>
      </w:r>
      <w:r w:rsidR="006B1A19">
        <w:rPr>
          <w:bCs/>
        </w:rPr>
        <w:t xml:space="preserve"> </w:t>
      </w:r>
      <w:r w:rsidR="00DA14A4">
        <w:rPr>
          <w:b/>
        </w:rPr>
        <w:t>Search Firm Software</w:t>
      </w:r>
      <w:r w:rsidR="00E93535">
        <w:rPr>
          <w:b/>
        </w:rPr>
        <w:t xml:space="preserve"> LLC</w:t>
      </w:r>
      <w:r w:rsidR="00384985">
        <w:rPr>
          <w:bCs/>
        </w:rPr>
        <w:t>.</w:t>
      </w:r>
      <w:r w:rsidR="00763D70">
        <w:rPr>
          <w:bCs/>
        </w:rPr>
        <w:t xml:space="preserve"> </w:t>
      </w:r>
      <w:r w:rsidR="00612B5A">
        <w:rPr>
          <w:bCs/>
        </w:rPr>
        <w:t xml:space="preserve">Fort Lauderdale. </w:t>
      </w:r>
      <w:r w:rsidR="00BD79F0">
        <w:t>Aug</w:t>
      </w:r>
      <w:r w:rsidR="00763D70" w:rsidRPr="002E06A2">
        <w:t xml:space="preserve"> </w:t>
      </w:r>
      <w:r w:rsidR="00763D70">
        <w:t>2018</w:t>
      </w:r>
      <w:r w:rsidR="00763D70" w:rsidRPr="002E06A2">
        <w:t xml:space="preserve">- </w:t>
      </w:r>
      <w:r w:rsidR="00BD79F0">
        <w:t>Apr</w:t>
      </w:r>
      <w:r w:rsidR="00763D70">
        <w:t xml:space="preserve"> 202</w:t>
      </w:r>
      <w:r w:rsidR="00BD79F0">
        <w:t>0</w:t>
      </w:r>
    </w:p>
    <w:p w14:paraId="494E510F" w14:textId="2FD7362B" w:rsidR="0085381B" w:rsidRDefault="00DA14A4" w:rsidP="00DA14A4">
      <w:pPr>
        <w:spacing w:line="100" w:lineRule="atLeast"/>
        <w:jc w:val="both"/>
      </w:pPr>
      <w:r w:rsidRPr="002E06A2">
        <w:rPr>
          <w:b/>
        </w:rPr>
        <w:t xml:space="preserve"> </w:t>
      </w:r>
    </w:p>
    <w:p w14:paraId="2191031B" w14:textId="452819CC" w:rsidR="0085381B" w:rsidRDefault="0085381B" w:rsidP="0085381B">
      <w:pPr>
        <w:rPr>
          <w:rFonts w:ascii="Aptos" w:eastAsia="Calibri" w:hAnsi="Aptos"/>
          <w:color w:val="000000"/>
          <w:kern w:val="1"/>
          <w:lang w:eastAsia="ar-SA"/>
        </w:rPr>
      </w:pP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Developed a custom </w:t>
      </w:r>
      <w:r>
        <w:rPr>
          <w:rFonts w:ascii="Aptos" w:eastAsia="Calibri" w:hAnsi="Aptos"/>
          <w:color w:val="000000"/>
          <w:kern w:val="1"/>
          <w:lang w:eastAsia="ar-SA"/>
        </w:rPr>
        <w:t>recruiting</w:t>
      </w: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 software solution to </w:t>
      </w:r>
      <w:r>
        <w:rPr>
          <w:rFonts w:ascii="Aptos" w:eastAsia="Calibri" w:hAnsi="Aptos"/>
          <w:color w:val="000000"/>
          <w:kern w:val="1"/>
          <w:lang w:eastAsia="ar-SA"/>
        </w:rPr>
        <w:t>search for passive candidates</w:t>
      </w:r>
      <w:r w:rsidR="006B1A19">
        <w:rPr>
          <w:rFonts w:ascii="Aptos" w:eastAsia="Calibri" w:hAnsi="Aptos"/>
          <w:color w:val="000000"/>
          <w:kern w:val="1"/>
          <w:lang w:eastAsia="ar-SA"/>
        </w:rPr>
        <w:t>, improving the development time by 6 months.</w:t>
      </w:r>
    </w:p>
    <w:p w14:paraId="0EA31609" w14:textId="77777777" w:rsidR="0085381B" w:rsidRPr="002E06A2" w:rsidRDefault="0085381B" w:rsidP="00DA14A4">
      <w:pPr>
        <w:spacing w:line="100" w:lineRule="atLeast"/>
        <w:jc w:val="both"/>
      </w:pPr>
    </w:p>
    <w:p w14:paraId="1073FD86" w14:textId="77777777" w:rsidR="00570492" w:rsidRPr="0076484B" w:rsidRDefault="00570492" w:rsidP="00570492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76484B">
        <w:rPr>
          <w:rFonts w:ascii="Aptos" w:hAnsi="Aptos"/>
        </w:rPr>
        <w:t>Managed all the SDLC and the CI/CD pipeline to build, test, and deploy code until production with Agile methodology.</w:t>
      </w:r>
    </w:p>
    <w:p w14:paraId="018F36BC" w14:textId="32FF782C" w:rsidR="00DA14A4" w:rsidRPr="00570492" w:rsidRDefault="00DA14A4" w:rsidP="00DA14A4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570492">
        <w:rPr>
          <w:rFonts w:ascii="Aptos" w:hAnsi="Aptos"/>
        </w:rPr>
        <w:t xml:space="preserve">Implemented </w:t>
      </w:r>
      <w:r w:rsidR="00C450B0" w:rsidRPr="00570492">
        <w:rPr>
          <w:rFonts w:ascii="Aptos" w:hAnsi="Aptos"/>
        </w:rPr>
        <w:t xml:space="preserve">a customer face </w:t>
      </w:r>
      <w:r w:rsidR="0085381B" w:rsidRPr="00570492">
        <w:rPr>
          <w:rFonts w:ascii="Aptos" w:hAnsi="Aptos"/>
        </w:rPr>
        <w:t>w</w:t>
      </w:r>
      <w:r w:rsidR="00C450B0" w:rsidRPr="00570492">
        <w:rPr>
          <w:rFonts w:ascii="Aptos" w:hAnsi="Aptos"/>
        </w:rPr>
        <w:t xml:space="preserve">eb </w:t>
      </w:r>
      <w:r w:rsidR="0085381B" w:rsidRPr="00570492">
        <w:rPr>
          <w:rFonts w:ascii="Aptos" w:hAnsi="Aptos"/>
        </w:rPr>
        <w:t>a</w:t>
      </w:r>
      <w:r w:rsidRPr="00570492">
        <w:rPr>
          <w:rFonts w:ascii="Aptos" w:hAnsi="Aptos"/>
        </w:rPr>
        <w:t xml:space="preserve">pplication, </w:t>
      </w:r>
      <w:r w:rsidR="0085381B" w:rsidRPr="00570492">
        <w:rPr>
          <w:rFonts w:ascii="Aptos" w:hAnsi="Aptos"/>
        </w:rPr>
        <w:t>c</w:t>
      </w:r>
      <w:r w:rsidRPr="00570492">
        <w:rPr>
          <w:rFonts w:ascii="Aptos" w:hAnsi="Aptos"/>
        </w:rPr>
        <w:t xml:space="preserve">ustom </w:t>
      </w:r>
      <w:r w:rsidR="00C450B0" w:rsidRPr="00570492">
        <w:rPr>
          <w:rFonts w:ascii="Aptos" w:hAnsi="Aptos"/>
        </w:rPr>
        <w:t xml:space="preserve">company </w:t>
      </w:r>
      <w:r w:rsidRPr="00570492">
        <w:rPr>
          <w:rFonts w:ascii="Aptos" w:hAnsi="Aptos"/>
        </w:rPr>
        <w:t>CRM back-end and RESTful API. (Python, Django)</w:t>
      </w:r>
      <w:r w:rsidR="00507188" w:rsidRPr="00570492">
        <w:rPr>
          <w:rFonts w:ascii="Aptos" w:hAnsi="Aptos"/>
        </w:rPr>
        <w:t>.</w:t>
      </w:r>
    </w:p>
    <w:p w14:paraId="6E337FDE" w14:textId="3DF2B135" w:rsidR="00DA14A4" w:rsidRPr="00570492" w:rsidRDefault="00DA14A4" w:rsidP="00DA14A4">
      <w:pPr>
        <w:numPr>
          <w:ilvl w:val="0"/>
          <w:numId w:val="2"/>
        </w:numPr>
        <w:spacing w:line="100" w:lineRule="atLeast"/>
        <w:jc w:val="both"/>
        <w:rPr>
          <w:rFonts w:ascii="Aptos" w:hAnsi="Aptos"/>
        </w:rPr>
      </w:pPr>
      <w:r w:rsidRPr="00570492">
        <w:rPr>
          <w:rFonts w:ascii="Aptos" w:hAnsi="Aptos"/>
        </w:rPr>
        <w:t>Deployed the solution</w:t>
      </w:r>
      <w:r w:rsidR="008C033A" w:rsidRPr="00570492">
        <w:rPr>
          <w:rFonts w:ascii="Aptos" w:hAnsi="Aptos"/>
        </w:rPr>
        <w:t xml:space="preserve"> </w:t>
      </w:r>
      <w:r w:rsidR="00C450B0" w:rsidRPr="00570492">
        <w:rPr>
          <w:rFonts w:ascii="Aptos" w:hAnsi="Aptos"/>
        </w:rPr>
        <w:t>over</w:t>
      </w:r>
      <w:r w:rsidR="001F02F3" w:rsidRPr="00570492">
        <w:rPr>
          <w:rFonts w:ascii="Aptos" w:hAnsi="Aptos"/>
        </w:rPr>
        <w:t xml:space="preserve"> </w:t>
      </w:r>
      <w:r w:rsidR="00C41C0E" w:rsidRPr="00570492">
        <w:rPr>
          <w:rFonts w:ascii="Aptos" w:hAnsi="Aptos"/>
        </w:rPr>
        <w:t>AWS</w:t>
      </w:r>
      <w:r w:rsidRPr="00570492">
        <w:rPr>
          <w:rFonts w:ascii="Aptos" w:hAnsi="Aptos"/>
        </w:rPr>
        <w:t>. (</w:t>
      </w:r>
      <w:r w:rsidR="00570492">
        <w:rPr>
          <w:rFonts w:ascii="Aptos" w:hAnsi="Aptos"/>
        </w:rPr>
        <w:t>LB</w:t>
      </w:r>
      <w:r w:rsidRPr="00570492">
        <w:rPr>
          <w:rFonts w:ascii="Aptos" w:hAnsi="Aptos"/>
        </w:rPr>
        <w:t>, EC2, S3, RDS, Route53</w:t>
      </w:r>
      <w:r w:rsidR="00C15563" w:rsidRPr="00570492">
        <w:rPr>
          <w:rFonts w:ascii="Aptos" w:hAnsi="Aptos"/>
        </w:rPr>
        <w:t>, CES</w:t>
      </w:r>
      <w:r w:rsidRPr="00570492">
        <w:rPr>
          <w:rFonts w:ascii="Aptos" w:hAnsi="Aptos"/>
        </w:rPr>
        <w:t>)</w:t>
      </w:r>
    </w:p>
    <w:p w14:paraId="7BF95975" w14:textId="466DDF41" w:rsidR="00E93535" w:rsidRPr="00570492" w:rsidRDefault="00E93535" w:rsidP="00DA14A4">
      <w:pPr>
        <w:numPr>
          <w:ilvl w:val="0"/>
          <w:numId w:val="2"/>
        </w:numPr>
        <w:spacing w:line="100" w:lineRule="atLeast"/>
        <w:jc w:val="both"/>
        <w:rPr>
          <w:rFonts w:ascii="Aptos" w:hAnsi="Aptos"/>
        </w:rPr>
      </w:pPr>
      <w:r w:rsidRPr="00570492">
        <w:rPr>
          <w:rFonts w:ascii="Aptos" w:hAnsi="Aptos"/>
        </w:rPr>
        <w:t>Implemented all data integration, data storage, data modeling, data warehousing, data</w:t>
      </w:r>
      <w:r w:rsidR="00EC163D" w:rsidRPr="00570492">
        <w:rPr>
          <w:rFonts w:ascii="Aptos" w:hAnsi="Aptos"/>
        </w:rPr>
        <w:t xml:space="preserve"> mining, data analysis</w:t>
      </w:r>
      <w:r w:rsidRPr="00570492">
        <w:rPr>
          <w:rFonts w:ascii="Aptos" w:hAnsi="Aptos"/>
        </w:rPr>
        <w:t xml:space="preserve">, </w:t>
      </w:r>
      <w:r w:rsidR="00EC163D" w:rsidRPr="00570492">
        <w:rPr>
          <w:rFonts w:ascii="Aptos" w:hAnsi="Aptos"/>
        </w:rPr>
        <w:t>and data</w:t>
      </w:r>
      <w:r w:rsidRPr="00570492">
        <w:rPr>
          <w:rFonts w:ascii="Aptos" w:hAnsi="Aptos"/>
        </w:rPr>
        <w:t xml:space="preserve"> visualization. </w:t>
      </w:r>
      <w:r w:rsidR="00EC163D" w:rsidRPr="00570492">
        <w:rPr>
          <w:rFonts w:ascii="Aptos" w:hAnsi="Aptos"/>
        </w:rPr>
        <w:t>Using</w:t>
      </w:r>
      <w:r w:rsidRPr="00570492">
        <w:rPr>
          <w:rFonts w:ascii="Aptos" w:hAnsi="Aptos"/>
        </w:rPr>
        <w:t xml:space="preserve"> multiples data partners</w:t>
      </w:r>
      <w:r w:rsidR="00EC163D" w:rsidRPr="00570492">
        <w:rPr>
          <w:rFonts w:ascii="Aptos" w:hAnsi="Aptos"/>
        </w:rPr>
        <w:t xml:space="preserve"> / sources</w:t>
      </w:r>
      <w:r w:rsidRPr="00570492">
        <w:rPr>
          <w:rFonts w:ascii="Aptos" w:hAnsi="Aptos"/>
        </w:rPr>
        <w:t>.</w:t>
      </w:r>
    </w:p>
    <w:p w14:paraId="5D0C7ED1" w14:textId="13145E7C" w:rsidR="00BA1302" w:rsidRPr="00570492" w:rsidRDefault="00BA1302" w:rsidP="00DA14A4">
      <w:pPr>
        <w:numPr>
          <w:ilvl w:val="0"/>
          <w:numId w:val="2"/>
        </w:numPr>
        <w:spacing w:line="100" w:lineRule="atLeast"/>
        <w:jc w:val="both"/>
        <w:rPr>
          <w:rFonts w:ascii="Aptos" w:hAnsi="Aptos"/>
        </w:rPr>
      </w:pPr>
      <w:r w:rsidRPr="00570492">
        <w:rPr>
          <w:rFonts w:ascii="Aptos" w:hAnsi="Aptos"/>
        </w:rPr>
        <w:t>Stripe payment integration.</w:t>
      </w:r>
    </w:p>
    <w:p w14:paraId="43BD25FE" w14:textId="425112F8" w:rsidR="00A90154" w:rsidRDefault="00A90154" w:rsidP="00A90154">
      <w:pPr>
        <w:spacing w:line="100" w:lineRule="atLeast"/>
        <w:jc w:val="both"/>
        <w:rPr>
          <w:b/>
        </w:rPr>
      </w:pPr>
    </w:p>
    <w:p w14:paraId="07B6D23B" w14:textId="77777777" w:rsidR="00DA14A4" w:rsidRPr="002E06A2" w:rsidRDefault="00DA14A4" w:rsidP="00A90154">
      <w:pPr>
        <w:spacing w:line="100" w:lineRule="atLeast"/>
        <w:jc w:val="both"/>
        <w:rPr>
          <w:b/>
        </w:rPr>
      </w:pPr>
    </w:p>
    <w:p w14:paraId="3D664728" w14:textId="6F0E7BE3" w:rsidR="00384985" w:rsidRDefault="00043FF8" w:rsidP="00A90154">
      <w:pPr>
        <w:spacing w:line="100" w:lineRule="atLeast"/>
        <w:jc w:val="both"/>
        <w:rPr>
          <w:b/>
        </w:rPr>
      </w:pPr>
      <w:r>
        <w:rPr>
          <w:b/>
        </w:rPr>
        <w:t>Lead</w:t>
      </w:r>
      <w:r>
        <w:rPr>
          <w:b/>
          <w:bCs/>
        </w:rPr>
        <w:t xml:space="preserve"> </w:t>
      </w:r>
      <w:r w:rsidR="008A55C2">
        <w:rPr>
          <w:b/>
          <w:bCs/>
        </w:rPr>
        <w:t xml:space="preserve">Full-Stack </w:t>
      </w:r>
      <w:r w:rsidRPr="00043FF8">
        <w:rPr>
          <w:b/>
        </w:rPr>
        <w:t>Developer</w:t>
      </w:r>
      <w:r>
        <w:rPr>
          <w:b/>
        </w:rPr>
        <w:t xml:space="preserve">.  </w:t>
      </w:r>
      <w:r w:rsidR="006B1A19" w:rsidRPr="00043FF8">
        <w:rPr>
          <w:bCs/>
        </w:rPr>
        <w:t>Python</w:t>
      </w:r>
      <w:r w:rsidR="00384985" w:rsidRPr="00043FF8">
        <w:rPr>
          <w:bCs/>
        </w:rPr>
        <w:t xml:space="preserve"> / Django</w:t>
      </w:r>
      <w:r w:rsidR="00475FAA" w:rsidRPr="00043FF8">
        <w:rPr>
          <w:bCs/>
        </w:rPr>
        <w:t xml:space="preserve"> / JavaScript</w:t>
      </w:r>
      <w:r w:rsidR="00384985" w:rsidRPr="00043FF8">
        <w:rPr>
          <w:bCs/>
        </w:rPr>
        <w:t xml:space="preserve"> </w:t>
      </w:r>
      <w:r>
        <w:rPr>
          <w:bCs/>
        </w:rPr>
        <w:t>/</w:t>
      </w:r>
      <w:r w:rsidR="00763D70" w:rsidRPr="00763D70">
        <w:rPr>
          <w:bCs/>
        </w:rPr>
        <w:t>API Architect.</w:t>
      </w:r>
      <w:r w:rsidR="00763D70" w:rsidRPr="002E06A2">
        <w:t xml:space="preserve"> </w:t>
      </w:r>
    </w:p>
    <w:p w14:paraId="6E61D664" w14:textId="3CECED4C" w:rsidR="00A90154" w:rsidRPr="00763D70" w:rsidRDefault="00D77E25" w:rsidP="00763D70">
      <w:pPr>
        <w:spacing w:line="100" w:lineRule="atLeast"/>
        <w:jc w:val="both"/>
        <w:rPr>
          <w:b/>
        </w:rPr>
      </w:pPr>
      <w:r>
        <w:rPr>
          <w:bCs/>
        </w:rPr>
        <w:t xml:space="preserve">- </w:t>
      </w:r>
      <w:r w:rsidR="00763D70">
        <w:rPr>
          <w:bCs/>
        </w:rPr>
        <w:t>Company</w:t>
      </w:r>
      <w:r w:rsidR="00384985" w:rsidRPr="00763D70">
        <w:rPr>
          <w:bCs/>
        </w:rPr>
        <w:t xml:space="preserve">: </w:t>
      </w:r>
      <w:r w:rsidR="006B1A19" w:rsidRPr="00763D70">
        <w:rPr>
          <w:bCs/>
        </w:rPr>
        <w:t xml:space="preserve"> </w:t>
      </w:r>
      <w:r w:rsidR="00737224" w:rsidRPr="00763D70">
        <w:rPr>
          <w:b/>
        </w:rPr>
        <w:t>Vital</w:t>
      </w:r>
      <w:r w:rsidR="00C41C0E" w:rsidRPr="00763D70">
        <w:rPr>
          <w:b/>
        </w:rPr>
        <w:t xml:space="preserve"> </w:t>
      </w:r>
      <w:r w:rsidR="00737224" w:rsidRPr="00763D70">
        <w:rPr>
          <w:b/>
        </w:rPr>
        <w:t>One Health Plans Direct</w:t>
      </w:r>
      <w:r w:rsidR="00763D70">
        <w:rPr>
          <w:b/>
        </w:rPr>
        <w:t xml:space="preserve">. </w:t>
      </w:r>
      <w:r w:rsidR="00612B5A" w:rsidRPr="00612B5A">
        <w:rPr>
          <w:bCs/>
        </w:rPr>
        <w:t>Miami.</w:t>
      </w:r>
      <w:r w:rsidR="00612B5A">
        <w:rPr>
          <w:b/>
        </w:rPr>
        <w:t xml:space="preserve"> </w:t>
      </w:r>
      <w:r w:rsidR="00763D70" w:rsidRPr="002E06A2">
        <w:t xml:space="preserve">(April 2016- </w:t>
      </w:r>
      <w:r w:rsidR="00763D70">
        <w:t>Jun 2018</w:t>
      </w:r>
      <w:r w:rsidR="00763D70" w:rsidRPr="002E06A2">
        <w:t>).</w:t>
      </w:r>
    </w:p>
    <w:p w14:paraId="483C6D9B" w14:textId="77777777" w:rsidR="006B1A19" w:rsidRDefault="006B1A19" w:rsidP="00A90154">
      <w:pPr>
        <w:spacing w:line="100" w:lineRule="atLeast"/>
        <w:jc w:val="both"/>
      </w:pPr>
    </w:p>
    <w:p w14:paraId="18ECA0A3" w14:textId="7ACC704E" w:rsidR="006B1A19" w:rsidRDefault="006B1A19" w:rsidP="006B1A19">
      <w:pPr>
        <w:rPr>
          <w:rFonts w:ascii="Aptos" w:eastAsia="Calibri" w:hAnsi="Aptos"/>
          <w:color w:val="000000"/>
          <w:kern w:val="1"/>
          <w:lang w:eastAsia="ar-SA"/>
        </w:rPr>
      </w:pP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Developed a custom </w:t>
      </w:r>
      <w:r>
        <w:rPr>
          <w:rFonts w:ascii="Aptos" w:eastAsia="Calibri" w:hAnsi="Aptos"/>
          <w:color w:val="000000"/>
          <w:kern w:val="1"/>
          <w:lang w:eastAsia="ar-SA"/>
        </w:rPr>
        <w:t xml:space="preserve">dental </w:t>
      </w:r>
      <w:r w:rsidRPr="00727CF9">
        <w:rPr>
          <w:rFonts w:ascii="Aptos" w:eastAsia="Calibri" w:hAnsi="Aptos"/>
          <w:color w:val="000000"/>
          <w:kern w:val="1"/>
          <w:lang w:eastAsia="ar-SA"/>
        </w:rPr>
        <w:t xml:space="preserve">software solution to </w:t>
      </w:r>
      <w:r>
        <w:rPr>
          <w:rFonts w:ascii="Aptos" w:eastAsia="Calibri" w:hAnsi="Aptos"/>
          <w:color w:val="000000"/>
          <w:kern w:val="1"/>
          <w:lang w:eastAsia="ar-SA"/>
        </w:rPr>
        <w:t>search for available dentist in one area to book appointments with patients. Showing the average price others customer paid for the same procedure before.</w:t>
      </w:r>
    </w:p>
    <w:p w14:paraId="712E512A" w14:textId="77777777" w:rsidR="006B1A19" w:rsidRPr="002E06A2" w:rsidRDefault="006B1A19" w:rsidP="00A90154">
      <w:pPr>
        <w:spacing w:line="100" w:lineRule="atLeast"/>
        <w:jc w:val="both"/>
      </w:pPr>
    </w:p>
    <w:p w14:paraId="08ACFD0A" w14:textId="59E31152" w:rsidR="00C450B0" w:rsidRPr="002E06A2" w:rsidRDefault="00C450B0" w:rsidP="00C450B0">
      <w:pPr>
        <w:pStyle w:val="ListParagraph"/>
        <w:numPr>
          <w:ilvl w:val="0"/>
          <w:numId w:val="2"/>
        </w:numPr>
      </w:pPr>
      <w:r w:rsidRPr="002E06A2">
        <w:t xml:space="preserve">Extracted all business requirements, </w:t>
      </w:r>
      <w:r>
        <w:t>deployed</w:t>
      </w:r>
      <w:r w:rsidRPr="002E06A2">
        <w:t xml:space="preserve"> </w:t>
      </w:r>
      <w:r>
        <w:t>into</w:t>
      </w:r>
      <w:r w:rsidRPr="002E06A2">
        <w:t xml:space="preserve"> </w:t>
      </w:r>
      <w:r>
        <w:t xml:space="preserve">a </w:t>
      </w:r>
      <w:r w:rsidRPr="002E06A2">
        <w:t xml:space="preserve">JIRA </w:t>
      </w:r>
      <w:r>
        <w:t xml:space="preserve">project as software </w:t>
      </w:r>
      <w:r w:rsidRPr="002E06A2">
        <w:t>requirements</w:t>
      </w:r>
      <w:r>
        <w:t xml:space="preserve"> to work </w:t>
      </w:r>
      <w:r w:rsidRPr="002E06A2">
        <w:t>on agile environment</w:t>
      </w:r>
      <w:r>
        <w:t>.</w:t>
      </w:r>
    </w:p>
    <w:p w14:paraId="021CECD7" w14:textId="7E2F0059" w:rsidR="0030074F" w:rsidRPr="002E06A2" w:rsidRDefault="00C2585F" w:rsidP="00A452FA">
      <w:pPr>
        <w:pStyle w:val="ListParagraph"/>
        <w:numPr>
          <w:ilvl w:val="0"/>
          <w:numId w:val="2"/>
        </w:numPr>
      </w:pPr>
      <w:r w:rsidRPr="002E06A2">
        <w:t xml:space="preserve">Designed </w:t>
      </w:r>
      <w:r w:rsidR="00C7166E" w:rsidRPr="002E06A2">
        <w:t>all</w:t>
      </w:r>
      <w:r w:rsidR="0030074F" w:rsidRPr="002E06A2">
        <w:t xml:space="preserve"> technical </w:t>
      </w:r>
      <w:r w:rsidR="00B86CBC" w:rsidRPr="002E06A2">
        <w:t>documents for</w:t>
      </w:r>
      <w:r w:rsidR="0030074F" w:rsidRPr="002E06A2">
        <w:t xml:space="preserve"> </w:t>
      </w:r>
      <w:r w:rsidR="00A452FA" w:rsidRPr="002E06A2">
        <w:t xml:space="preserve">the </w:t>
      </w:r>
      <w:r w:rsidR="0030074F" w:rsidRPr="002E06A2">
        <w:t xml:space="preserve">architecture, artifacts, </w:t>
      </w:r>
      <w:r w:rsidR="00763D70" w:rsidRPr="002E06A2">
        <w:t>mockup</w:t>
      </w:r>
      <w:r w:rsidR="00A452FA" w:rsidRPr="002E06A2">
        <w:t xml:space="preserve">, </w:t>
      </w:r>
      <w:r w:rsidRPr="002E06A2">
        <w:t>and workflow</w:t>
      </w:r>
      <w:r w:rsidR="00A452FA" w:rsidRPr="002E06A2">
        <w:t>.</w:t>
      </w:r>
    </w:p>
    <w:p w14:paraId="740CBCD4" w14:textId="48C01E98" w:rsidR="00431C76" w:rsidRPr="002E06A2" w:rsidRDefault="00A452FA" w:rsidP="00D5756D">
      <w:pPr>
        <w:pStyle w:val="ListParagraph"/>
        <w:numPr>
          <w:ilvl w:val="0"/>
          <w:numId w:val="2"/>
        </w:numPr>
      </w:pPr>
      <w:r w:rsidRPr="002E06A2">
        <w:t>Implemente</w:t>
      </w:r>
      <w:r w:rsidR="00996F84" w:rsidRPr="002E06A2">
        <w:t>d</w:t>
      </w:r>
      <w:r w:rsidR="006B5F33" w:rsidRPr="002E06A2">
        <w:t xml:space="preserve"> </w:t>
      </w:r>
      <w:r w:rsidR="00D5756D" w:rsidRPr="00570492">
        <w:rPr>
          <w:bCs/>
        </w:rPr>
        <w:t>Web-Mobile Application</w:t>
      </w:r>
      <w:r w:rsidR="00996F84" w:rsidRPr="00570492">
        <w:rPr>
          <w:bCs/>
        </w:rPr>
        <w:t>s</w:t>
      </w:r>
      <w:r w:rsidR="00D5756D" w:rsidRPr="00570492">
        <w:rPr>
          <w:bCs/>
        </w:rPr>
        <w:t>,</w:t>
      </w:r>
      <w:r w:rsidRPr="00570492">
        <w:rPr>
          <w:bCs/>
        </w:rPr>
        <w:t xml:space="preserve"> </w:t>
      </w:r>
      <w:r w:rsidR="00FC5F59" w:rsidRPr="00570492">
        <w:rPr>
          <w:bCs/>
        </w:rPr>
        <w:t xml:space="preserve">Custom </w:t>
      </w:r>
      <w:r w:rsidR="00562F83" w:rsidRPr="00570492">
        <w:rPr>
          <w:bCs/>
        </w:rPr>
        <w:t>CRM</w:t>
      </w:r>
      <w:r w:rsidR="00996F84" w:rsidRPr="00570492">
        <w:rPr>
          <w:bCs/>
        </w:rPr>
        <w:t xml:space="preserve">, </w:t>
      </w:r>
      <w:r w:rsidRPr="00570492">
        <w:rPr>
          <w:bCs/>
        </w:rPr>
        <w:t>Back-</w:t>
      </w:r>
      <w:r w:rsidR="006D3FEB" w:rsidRPr="00570492">
        <w:rPr>
          <w:bCs/>
        </w:rPr>
        <w:t>End</w:t>
      </w:r>
      <w:r w:rsidR="00996F84" w:rsidRPr="00570492">
        <w:rPr>
          <w:bCs/>
        </w:rPr>
        <w:t xml:space="preserve"> </w:t>
      </w:r>
      <w:r w:rsidR="00D5756D" w:rsidRPr="00570492">
        <w:rPr>
          <w:bCs/>
        </w:rPr>
        <w:t>and</w:t>
      </w:r>
      <w:r w:rsidR="00933C59" w:rsidRPr="00570492">
        <w:rPr>
          <w:bCs/>
        </w:rPr>
        <w:t xml:space="preserve"> RESTful </w:t>
      </w:r>
      <w:r w:rsidR="00AC7DD7" w:rsidRPr="00570492">
        <w:rPr>
          <w:bCs/>
        </w:rPr>
        <w:t>API.</w:t>
      </w:r>
      <w:r w:rsidR="00C2585F" w:rsidRPr="002E06A2">
        <w:t xml:space="preserve"> (Python, Django</w:t>
      </w:r>
      <w:r w:rsidR="00107ADF">
        <w:t>, Ionic Framework</w:t>
      </w:r>
      <w:r w:rsidR="007D1912">
        <w:t>, JavaScript</w:t>
      </w:r>
      <w:r w:rsidR="00C2585F" w:rsidRPr="002E06A2">
        <w:t>)</w:t>
      </w:r>
    </w:p>
    <w:p w14:paraId="48987A5E" w14:textId="54679209" w:rsidR="00307074" w:rsidRPr="002E06A2" w:rsidRDefault="00307074" w:rsidP="00CC27BE">
      <w:pPr>
        <w:numPr>
          <w:ilvl w:val="0"/>
          <w:numId w:val="2"/>
        </w:numPr>
        <w:spacing w:line="100" w:lineRule="atLeast"/>
        <w:jc w:val="both"/>
      </w:pPr>
      <w:r w:rsidRPr="002E06A2">
        <w:t>Deploy</w:t>
      </w:r>
      <w:r w:rsidR="00BF20F7" w:rsidRPr="002E06A2">
        <w:t>ed</w:t>
      </w:r>
      <w:r w:rsidRPr="002E06A2">
        <w:t xml:space="preserve"> </w:t>
      </w:r>
      <w:r w:rsidR="00BF20F7" w:rsidRPr="002E06A2">
        <w:t xml:space="preserve">the </w:t>
      </w:r>
      <w:r w:rsidRPr="002E06A2">
        <w:t xml:space="preserve">solution </w:t>
      </w:r>
      <w:r w:rsidR="00BF20F7" w:rsidRPr="002E06A2">
        <w:t>in</w:t>
      </w:r>
      <w:r w:rsidRPr="002E06A2">
        <w:t xml:space="preserve"> amazon </w:t>
      </w:r>
      <w:r w:rsidR="00BF20F7" w:rsidRPr="002E06A2">
        <w:t>AWS.</w:t>
      </w:r>
      <w:r w:rsidR="00C2585F" w:rsidRPr="002E06A2">
        <w:t xml:space="preserve"> (Load Balancing, EC2, S3, RDS, Route53)</w:t>
      </w:r>
    </w:p>
    <w:p w14:paraId="56DE14E3" w14:textId="12F4F455" w:rsidR="009666D0" w:rsidRPr="002E06A2" w:rsidRDefault="00B459F6" w:rsidP="00CC27BE">
      <w:pPr>
        <w:numPr>
          <w:ilvl w:val="0"/>
          <w:numId w:val="2"/>
        </w:numPr>
        <w:spacing w:line="100" w:lineRule="atLeast"/>
        <w:jc w:val="both"/>
      </w:pPr>
      <w:r w:rsidRPr="002E06A2">
        <w:t>Implemented a</w:t>
      </w:r>
      <w:r w:rsidR="00AC7DD7" w:rsidRPr="002E06A2">
        <w:t xml:space="preserve"> verification system </w:t>
      </w:r>
      <w:r w:rsidR="007C1D15">
        <w:t xml:space="preserve">from scratch as </w:t>
      </w:r>
      <w:r w:rsidR="00B27FA4">
        <w:t xml:space="preserve">AI </w:t>
      </w:r>
      <w:r w:rsidR="00C2585F" w:rsidRPr="002E06A2">
        <w:rPr>
          <w:b/>
        </w:rPr>
        <w:t>Voice-B</w:t>
      </w:r>
      <w:r w:rsidR="00AC7DD7" w:rsidRPr="002E06A2">
        <w:rPr>
          <w:b/>
        </w:rPr>
        <w:t>ot</w:t>
      </w:r>
      <w:r w:rsidR="009666D0" w:rsidRPr="002E06A2">
        <w:t xml:space="preserve"> solution </w:t>
      </w:r>
      <w:r w:rsidR="003F6D38" w:rsidRPr="002E06A2">
        <w:t>with</w:t>
      </w:r>
      <w:r w:rsidR="009666D0" w:rsidRPr="002E06A2">
        <w:t xml:space="preserve"> </w:t>
      </w:r>
      <w:r w:rsidR="00AC7DD7" w:rsidRPr="002E06A2">
        <w:t xml:space="preserve">text to speech / speech to text &amp; </w:t>
      </w:r>
      <w:r w:rsidR="009666D0" w:rsidRPr="002E06A2">
        <w:t>Machine Learning System</w:t>
      </w:r>
      <w:r w:rsidR="00AC7DD7" w:rsidRPr="002E06A2">
        <w:t xml:space="preserve"> </w:t>
      </w:r>
      <w:r w:rsidR="00384985" w:rsidRPr="002E06A2">
        <w:t>Over</w:t>
      </w:r>
      <w:r w:rsidRPr="002E06A2">
        <w:t xml:space="preserve"> </w:t>
      </w:r>
      <w:r w:rsidR="007C4C30" w:rsidRPr="002E06A2">
        <w:t>N</w:t>
      </w:r>
      <w:r w:rsidRPr="002E06A2">
        <w:t>eur</w:t>
      </w:r>
      <w:r w:rsidR="007C4C30" w:rsidRPr="002E06A2">
        <w:t>al N</w:t>
      </w:r>
      <w:r w:rsidRPr="002E06A2">
        <w:t>etwork.</w:t>
      </w:r>
      <w:r w:rsidR="00424BED">
        <w:t xml:space="preserve"> </w:t>
      </w:r>
      <w:r w:rsidR="00C2585F" w:rsidRPr="002E06A2">
        <w:t xml:space="preserve">(Python, </w:t>
      </w:r>
      <w:r w:rsidR="00062507" w:rsidRPr="002E06A2">
        <w:t>MongoDB</w:t>
      </w:r>
      <w:r w:rsidR="00C2585F" w:rsidRPr="002E06A2">
        <w:t xml:space="preserve">, </w:t>
      </w:r>
      <w:r w:rsidR="00C41C0E" w:rsidRPr="002E06A2">
        <w:t>TensorFlow</w:t>
      </w:r>
      <w:r w:rsidR="0090586B">
        <w:t>, PostgreSQL</w:t>
      </w:r>
      <w:r w:rsidR="00C2585F" w:rsidRPr="002E06A2">
        <w:t>)</w:t>
      </w:r>
      <w:r w:rsidR="00062507" w:rsidRPr="002E06A2">
        <w:t>.</w:t>
      </w:r>
    </w:p>
    <w:p w14:paraId="2BC5B4ED" w14:textId="0BC423D4" w:rsidR="00930AA9" w:rsidRDefault="00305366" w:rsidP="0087685C">
      <w:pPr>
        <w:numPr>
          <w:ilvl w:val="0"/>
          <w:numId w:val="2"/>
        </w:numPr>
        <w:spacing w:line="100" w:lineRule="atLeast"/>
        <w:jc w:val="both"/>
      </w:pPr>
      <w:r>
        <w:t>Implemented</w:t>
      </w:r>
      <w:r w:rsidR="00D67695">
        <w:t xml:space="preserve"> </w:t>
      </w:r>
      <w:r>
        <w:t>a p</w:t>
      </w:r>
      <w:r w:rsidR="00D67695">
        <w:t>ricing</w:t>
      </w:r>
      <w:r>
        <w:t xml:space="preserve"> </w:t>
      </w:r>
      <w:r w:rsidRPr="00305366">
        <w:t xml:space="preserve">models </w:t>
      </w:r>
      <w:r>
        <w:t xml:space="preserve">algorisms </w:t>
      </w:r>
      <w:r w:rsidRPr="00305366">
        <w:t>to drive incremental margin and business performanc</w:t>
      </w:r>
      <w:r>
        <w:t>e</w:t>
      </w:r>
      <w:r w:rsidR="00D67695">
        <w:t xml:space="preserve">, </w:t>
      </w:r>
      <w:r>
        <w:t>using</w:t>
      </w:r>
      <w:r w:rsidR="00EA457D">
        <w:t xml:space="preserve"> </w:t>
      </w:r>
      <w:r w:rsidR="000E3F22" w:rsidRPr="002E06A2">
        <w:t xml:space="preserve">Data </w:t>
      </w:r>
      <w:r w:rsidR="002E06A2" w:rsidRPr="002E06A2">
        <w:t>Modeling</w:t>
      </w:r>
      <w:r w:rsidR="000E3F22" w:rsidRPr="002E06A2">
        <w:t>, Data Mining, and Data</w:t>
      </w:r>
      <w:r w:rsidR="00C2585F" w:rsidRPr="002E06A2">
        <w:t xml:space="preserve"> Analysis to </w:t>
      </w:r>
      <w:r w:rsidR="0078684D" w:rsidRPr="002E06A2">
        <w:t>E</w:t>
      </w:r>
      <w:r w:rsidR="00C2585F" w:rsidRPr="002E06A2">
        <w:t>xtract</w:t>
      </w:r>
      <w:r w:rsidR="0078684D" w:rsidRPr="002E06A2">
        <w:t xml:space="preserve"> &amp; </w:t>
      </w:r>
      <w:r w:rsidR="00C2585F" w:rsidRPr="002E06A2">
        <w:t xml:space="preserve">Clean </w:t>
      </w:r>
      <w:r w:rsidR="00962B9B" w:rsidRPr="002E06A2">
        <w:t>prices for</w:t>
      </w:r>
      <w:r w:rsidR="00D5756D" w:rsidRPr="002E06A2">
        <w:t xml:space="preserve"> </w:t>
      </w:r>
      <w:r>
        <w:t>dental</w:t>
      </w:r>
      <w:r w:rsidR="00C82865" w:rsidRPr="002E06A2">
        <w:t xml:space="preserve"> services</w:t>
      </w:r>
      <w:r w:rsidR="002E06A2">
        <w:t xml:space="preserve"> from </w:t>
      </w:r>
      <w:r w:rsidR="00EA457D">
        <w:t>different</w:t>
      </w:r>
      <w:r>
        <w:t xml:space="preserve"> </w:t>
      </w:r>
      <w:r w:rsidR="002E06A2">
        <w:t xml:space="preserve">API, </w:t>
      </w:r>
      <w:r w:rsidR="00EA457D">
        <w:t>Websites, CSV</w:t>
      </w:r>
      <w:r>
        <w:t xml:space="preserve">, DB, scraped websites, etc. </w:t>
      </w:r>
      <w:r w:rsidR="00763D70">
        <w:t>(R, Tableau, Pandas</w:t>
      </w:r>
      <w:r w:rsidR="00F63BD1">
        <w:t>, Selenium</w:t>
      </w:r>
      <w:r w:rsidR="00763D70">
        <w:t>)</w:t>
      </w:r>
      <w:r w:rsidR="00D67695">
        <w:t>.</w:t>
      </w:r>
    </w:p>
    <w:p w14:paraId="1D8B0134" w14:textId="2F25C15F" w:rsidR="00FD539E" w:rsidRDefault="00FD539E" w:rsidP="0087685C">
      <w:pPr>
        <w:numPr>
          <w:ilvl w:val="0"/>
          <w:numId w:val="2"/>
        </w:numPr>
        <w:spacing w:line="100" w:lineRule="atLeast"/>
        <w:jc w:val="both"/>
      </w:pPr>
      <w:r>
        <w:t>Authorized.net payment integration.</w:t>
      </w:r>
    </w:p>
    <w:p w14:paraId="3A02ECD4" w14:textId="042AC5C4" w:rsidR="00F163D2" w:rsidRPr="00F163D2" w:rsidRDefault="00F163D2" w:rsidP="007C1D15">
      <w:pPr>
        <w:spacing w:line="100" w:lineRule="atLeast"/>
        <w:ind w:left="360"/>
        <w:jc w:val="both"/>
        <w:rPr>
          <w:bCs/>
        </w:rPr>
      </w:pPr>
    </w:p>
    <w:p w14:paraId="428B7C13" w14:textId="77777777" w:rsidR="00384985" w:rsidRPr="002E06A2" w:rsidRDefault="00384985" w:rsidP="00384985">
      <w:pPr>
        <w:spacing w:line="100" w:lineRule="atLeast"/>
        <w:ind w:left="720"/>
        <w:jc w:val="both"/>
      </w:pPr>
    </w:p>
    <w:p w14:paraId="74269B7A" w14:textId="4A09F3DD" w:rsidR="00C2585F" w:rsidRPr="002E06A2" w:rsidRDefault="00056BF4" w:rsidP="00384985">
      <w:pPr>
        <w:spacing w:line="100" w:lineRule="atLeast"/>
        <w:jc w:val="both"/>
      </w:pPr>
      <w:r>
        <w:rPr>
          <w:b/>
          <w:bCs/>
        </w:rPr>
        <w:t>Full-Stack</w:t>
      </w:r>
      <w:r w:rsidR="00043FF8">
        <w:rPr>
          <w:b/>
          <w:bCs/>
        </w:rPr>
        <w:t xml:space="preserve"> </w:t>
      </w:r>
      <w:r w:rsidR="00043FF8" w:rsidRPr="002E06A2">
        <w:rPr>
          <w:b/>
        </w:rPr>
        <w:t>Developer</w:t>
      </w:r>
      <w:r w:rsidR="00043FF8">
        <w:rPr>
          <w:b/>
        </w:rPr>
        <w:t>.</w:t>
      </w:r>
      <w:r>
        <w:rPr>
          <w:b/>
          <w:bCs/>
        </w:rPr>
        <w:t xml:space="preserve"> </w:t>
      </w:r>
      <w:r w:rsidR="00384985" w:rsidRPr="00043FF8">
        <w:rPr>
          <w:bCs/>
        </w:rPr>
        <w:t xml:space="preserve">Python </w:t>
      </w:r>
      <w:r w:rsidR="004469E5" w:rsidRPr="00043FF8">
        <w:rPr>
          <w:bCs/>
        </w:rPr>
        <w:t>/</w:t>
      </w:r>
      <w:r w:rsidR="00384985" w:rsidRPr="00043FF8">
        <w:rPr>
          <w:bCs/>
        </w:rPr>
        <w:t xml:space="preserve"> Django</w:t>
      </w:r>
      <w:r w:rsidR="00BB3EC5" w:rsidRPr="00043FF8">
        <w:rPr>
          <w:bCs/>
        </w:rPr>
        <w:t xml:space="preserve"> / JavaScript</w:t>
      </w:r>
      <w:r w:rsidR="00384985" w:rsidRPr="00043FF8">
        <w:rPr>
          <w:bCs/>
        </w:rPr>
        <w:t>.</w:t>
      </w:r>
      <w:r w:rsidR="00763D70">
        <w:rPr>
          <w:b/>
        </w:rPr>
        <w:t xml:space="preserve"> </w:t>
      </w:r>
    </w:p>
    <w:p w14:paraId="0A457570" w14:textId="2DAAB6A9" w:rsidR="00384985" w:rsidRDefault="00D77E25" w:rsidP="0087685C">
      <w:pPr>
        <w:spacing w:line="100" w:lineRule="atLeast"/>
        <w:jc w:val="both"/>
        <w:rPr>
          <w:b/>
        </w:rPr>
      </w:pPr>
      <w:r>
        <w:rPr>
          <w:bCs/>
        </w:rPr>
        <w:t xml:space="preserve">- </w:t>
      </w:r>
      <w:r w:rsidR="00763D70">
        <w:rPr>
          <w:bCs/>
        </w:rPr>
        <w:t>Company</w:t>
      </w:r>
      <w:r w:rsidR="00384985">
        <w:rPr>
          <w:b/>
        </w:rPr>
        <w:t xml:space="preserve">: </w:t>
      </w:r>
      <w:r w:rsidR="0087685C" w:rsidRPr="002E06A2">
        <w:rPr>
          <w:b/>
        </w:rPr>
        <w:t>Health Benefits Center.</w:t>
      </w:r>
      <w:r w:rsidR="00763D70">
        <w:rPr>
          <w:b/>
        </w:rPr>
        <w:t xml:space="preserve"> </w:t>
      </w:r>
      <w:r w:rsidR="0048703E" w:rsidRPr="0048703E">
        <w:rPr>
          <w:bCs/>
        </w:rPr>
        <w:t>Miami</w:t>
      </w:r>
      <w:r w:rsidR="0048703E">
        <w:rPr>
          <w:b/>
        </w:rPr>
        <w:t xml:space="preserve">. </w:t>
      </w:r>
      <w:r w:rsidR="00763D70" w:rsidRPr="002E06A2">
        <w:t>(Feb 2015 - April 2016).</w:t>
      </w:r>
    </w:p>
    <w:p w14:paraId="25A3CB6A" w14:textId="54EE9E63" w:rsidR="0087685C" w:rsidRPr="002E06A2" w:rsidRDefault="0087685C" w:rsidP="0087685C">
      <w:pPr>
        <w:spacing w:line="100" w:lineRule="atLeast"/>
        <w:jc w:val="both"/>
        <w:rPr>
          <w:b/>
        </w:rPr>
      </w:pPr>
      <w:r w:rsidRPr="002E06A2">
        <w:rPr>
          <w:b/>
        </w:rPr>
        <w:t xml:space="preserve"> </w:t>
      </w:r>
      <w:r w:rsidR="004C27E1" w:rsidRPr="002E06A2">
        <w:rPr>
          <w:b/>
        </w:rPr>
        <w:t xml:space="preserve"> </w:t>
      </w:r>
    </w:p>
    <w:p w14:paraId="3859D1A5" w14:textId="256F17EE" w:rsidR="0087685C" w:rsidRPr="002E06A2" w:rsidRDefault="00AC7DD7" w:rsidP="0087685C">
      <w:pPr>
        <w:numPr>
          <w:ilvl w:val="0"/>
          <w:numId w:val="2"/>
        </w:numPr>
        <w:spacing w:line="100" w:lineRule="atLeast"/>
        <w:jc w:val="both"/>
      </w:pPr>
      <w:r w:rsidRPr="002E06A2">
        <w:lastRenderedPageBreak/>
        <w:t xml:space="preserve">Implemented </w:t>
      </w:r>
      <w:r w:rsidR="0087685C" w:rsidRPr="002E06A2">
        <w:t>a n</w:t>
      </w:r>
      <w:r w:rsidR="00371D8A" w:rsidRPr="002E06A2">
        <w:t>ew CRM using Python Django to</w:t>
      </w:r>
      <w:r w:rsidR="0087685C" w:rsidRPr="002E06A2">
        <w:t xml:space="preserve"> fulfill business requirements</w:t>
      </w:r>
      <w:r w:rsidR="00257867" w:rsidRPr="002E06A2">
        <w:t>.</w:t>
      </w:r>
    </w:p>
    <w:p w14:paraId="2393690E" w14:textId="3ABC4FCA" w:rsidR="0087685C" w:rsidRPr="002E06A2" w:rsidRDefault="0087685C" w:rsidP="0087685C">
      <w:pPr>
        <w:numPr>
          <w:ilvl w:val="0"/>
          <w:numId w:val="2"/>
        </w:numPr>
        <w:spacing w:line="100" w:lineRule="atLeast"/>
        <w:jc w:val="both"/>
      </w:pPr>
      <w:r w:rsidRPr="002E06A2">
        <w:t>Design</w:t>
      </w:r>
      <w:r w:rsidR="00AC7DD7" w:rsidRPr="002E06A2">
        <w:t>ed,</w:t>
      </w:r>
      <w:r w:rsidRPr="002E06A2">
        <w:t xml:space="preserve"> optimize</w:t>
      </w:r>
      <w:r w:rsidR="00AC7DD7" w:rsidRPr="002E06A2">
        <w:t>d</w:t>
      </w:r>
      <w:r w:rsidRPr="002E06A2">
        <w:t xml:space="preserve"> </w:t>
      </w:r>
      <w:r w:rsidRPr="002E06A2">
        <w:rPr>
          <w:bCs/>
        </w:rPr>
        <w:t>Databases</w:t>
      </w:r>
      <w:r w:rsidRPr="002E06A2">
        <w:t xml:space="preserve"> in MySQL</w:t>
      </w:r>
      <w:r w:rsidR="00CD5F63">
        <w:t xml:space="preserve"> </w:t>
      </w:r>
      <w:r w:rsidR="00012E7E">
        <w:t>&amp;</w:t>
      </w:r>
      <w:r w:rsidR="00CD5F63">
        <w:t xml:space="preserve"> MongoDB</w:t>
      </w:r>
      <w:r w:rsidRPr="002E06A2">
        <w:t xml:space="preserve">. </w:t>
      </w:r>
    </w:p>
    <w:p w14:paraId="1004B048" w14:textId="31AD081F" w:rsidR="0032404C" w:rsidRPr="002E06A2" w:rsidRDefault="009666D0" w:rsidP="0016082F">
      <w:pPr>
        <w:numPr>
          <w:ilvl w:val="0"/>
          <w:numId w:val="2"/>
        </w:numPr>
        <w:spacing w:line="100" w:lineRule="atLeast"/>
        <w:jc w:val="both"/>
      </w:pPr>
      <w:r w:rsidRPr="002E06A2">
        <w:t xml:space="preserve">Develop a </w:t>
      </w:r>
      <w:r w:rsidR="00C41C0E" w:rsidRPr="002E06A2">
        <w:t>Restful</w:t>
      </w:r>
      <w:r w:rsidRPr="002E06A2">
        <w:t xml:space="preserve"> API.</w:t>
      </w:r>
      <w:r w:rsidR="0016082F" w:rsidRPr="002E06A2">
        <w:t xml:space="preserve"> </w:t>
      </w:r>
      <w:r w:rsidRPr="002E06A2">
        <w:t xml:space="preserve">Integrated </w:t>
      </w:r>
      <w:r w:rsidR="0016082F" w:rsidRPr="002E06A2">
        <w:t>with the</w:t>
      </w:r>
      <w:r w:rsidRPr="002E06A2">
        <w:t xml:space="preserve"> </w:t>
      </w:r>
      <w:r w:rsidR="0087685C" w:rsidRPr="002E06A2">
        <w:t xml:space="preserve">CRM </w:t>
      </w:r>
      <w:r w:rsidR="0016082F" w:rsidRPr="002E06A2">
        <w:t>using</w:t>
      </w:r>
      <w:r w:rsidR="002D7D8E" w:rsidRPr="002E06A2">
        <w:t xml:space="preserve"> Asterisk, Vici D</w:t>
      </w:r>
      <w:r w:rsidR="00FD6ECB" w:rsidRPr="002E06A2">
        <w:t xml:space="preserve">ial, </w:t>
      </w:r>
      <w:r w:rsidR="00062507" w:rsidRPr="002E06A2">
        <w:t>and Twilio</w:t>
      </w:r>
      <w:r w:rsidR="002D7D8E" w:rsidRPr="002E06A2">
        <w:t>.</w:t>
      </w:r>
    </w:p>
    <w:p w14:paraId="2BC64858" w14:textId="7EA60D8B" w:rsidR="002D7D8E" w:rsidRDefault="009A666F" w:rsidP="009666D0">
      <w:pPr>
        <w:numPr>
          <w:ilvl w:val="0"/>
          <w:numId w:val="2"/>
        </w:numPr>
        <w:spacing w:line="100" w:lineRule="atLeast"/>
        <w:jc w:val="both"/>
      </w:pPr>
      <w:r w:rsidRPr="002E06A2">
        <w:t xml:space="preserve">Develop </w:t>
      </w:r>
      <w:r w:rsidR="00FD705F" w:rsidRPr="002E06A2">
        <w:t xml:space="preserve">a new Full Tracking </w:t>
      </w:r>
      <w:r w:rsidRPr="002E06A2">
        <w:t>Log System using Kibana</w:t>
      </w:r>
      <w:r w:rsidR="00A011A8" w:rsidRPr="002E06A2">
        <w:t xml:space="preserve"> and </w:t>
      </w:r>
      <w:r w:rsidR="00CC27BE" w:rsidRPr="002E06A2">
        <w:t>Elastic search</w:t>
      </w:r>
      <w:r w:rsidRPr="002E06A2">
        <w:t>.</w:t>
      </w:r>
    </w:p>
    <w:p w14:paraId="092CFEB6" w14:textId="4F203641" w:rsidR="00763D70" w:rsidRDefault="00D11908" w:rsidP="009666D0">
      <w:pPr>
        <w:numPr>
          <w:ilvl w:val="0"/>
          <w:numId w:val="2"/>
        </w:numPr>
        <w:spacing w:line="100" w:lineRule="atLeast"/>
        <w:jc w:val="both"/>
      </w:pPr>
      <w:r>
        <w:t>L</w:t>
      </w:r>
      <w:r w:rsidR="006E6722" w:rsidRPr="006E6722">
        <w:t>oad data into Elasticsearch</w:t>
      </w:r>
      <w:r w:rsidR="006E6722">
        <w:t xml:space="preserve"> with python.</w:t>
      </w:r>
    </w:p>
    <w:p w14:paraId="28F817C8" w14:textId="77777777" w:rsidR="00043FF8" w:rsidRPr="006E6722" w:rsidRDefault="00043FF8" w:rsidP="00043FF8">
      <w:pPr>
        <w:spacing w:line="100" w:lineRule="atLeast"/>
        <w:ind w:left="720"/>
        <w:jc w:val="both"/>
      </w:pPr>
    </w:p>
    <w:p w14:paraId="1D870122" w14:textId="7ADD3A7A" w:rsidR="0032404C" w:rsidRPr="00043FF8" w:rsidRDefault="00444A30" w:rsidP="00B64819">
      <w:pPr>
        <w:spacing w:line="100" w:lineRule="atLeast"/>
        <w:jc w:val="both"/>
        <w:rPr>
          <w:bCs/>
        </w:rPr>
      </w:pPr>
      <w:r>
        <w:rPr>
          <w:b/>
          <w:bCs/>
        </w:rPr>
        <w:t>Full-Stack</w:t>
      </w:r>
      <w:r w:rsidRPr="002E06A2">
        <w:rPr>
          <w:b/>
        </w:rPr>
        <w:t xml:space="preserve"> developer</w:t>
      </w:r>
      <w:r w:rsidR="00043FF8">
        <w:rPr>
          <w:b/>
        </w:rPr>
        <w:t>.</w:t>
      </w:r>
      <w:r w:rsidRPr="002E06A2">
        <w:rPr>
          <w:b/>
        </w:rPr>
        <w:t xml:space="preserve"> </w:t>
      </w:r>
      <w:r w:rsidR="004469E5" w:rsidRPr="00043FF8">
        <w:rPr>
          <w:bCs/>
        </w:rPr>
        <w:t>PHP</w:t>
      </w:r>
      <w:r w:rsidRPr="00043FF8">
        <w:rPr>
          <w:bCs/>
        </w:rPr>
        <w:t xml:space="preserve"> / JavaScript</w:t>
      </w:r>
      <w:r w:rsidR="008A55C2" w:rsidRPr="00043FF8">
        <w:rPr>
          <w:bCs/>
        </w:rPr>
        <w:t>.</w:t>
      </w:r>
    </w:p>
    <w:p w14:paraId="2CD16193" w14:textId="7ACB225B" w:rsidR="0032404C" w:rsidRPr="002E06A2" w:rsidRDefault="00D77E25" w:rsidP="00DD2A6B">
      <w:pPr>
        <w:spacing w:line="100" w:lineRule="atLeast"/>
        <w:jc w:val="both"/>
        <w:rPr>
          <w:b/>
        </w:rPr>
      </w:pPr>
      <w:r>
        <w:rPr>
          <w:bCs/>
        </w:rPr>
        <w:t xml:space="preserve">- </w:t>
      </w:r>
      <w:r w:rsidR="00763D70">
        <w:rPr>
          <w:bCs/>
        </w:rPr>
        <w:t>Company:</w:t>
      </w:r>
      <w:r w:rsidR="004469E5">
        <w:rPr>
          <w:b/>
        </w:rPr>
        <w:t xml:space="preserve"> </w:t>
      </w:r>
      <w:r w:rsidR="000D7815" w:rsidRPr="002E06A2">
        <w:rPr>
          <w:b/>
        </w:rPr>
        <w:t xml:space="preserve">Voxat Corp. </w:t>
      </w:r>
      <w:r w:rsidR="00F643C7" w:rsidRPr="002E06A2">
        <w:rPr>
          <w:b/>
        </w:rPr>
        <w:t xml:space="preserve"> </w:t>
      </w:r>
      <w:r w:rsidR="0048703E" w:rsidRPr="0048703E">
        <w:rPr>
          <w:bCs/>
        </w:rPr>
        <w:t>Miami.</w:t>
      </w:r>
      <w:r w:rsidR="0048703E">
        <w:rPr>
          <w:b/>
        </w:rPr>
        <w:t xml:space="preserve"> </w:t>
      </w:r>
      <w:r w:rsidR="00EA57F7" w:rsidRPr="002E06A2">
        <w:t xml:space="preserve">(April 2010 </w:t>
      </w:r>
      <w:r w:rsidR="00013404" w:rsidRPr="002E06A2">
        <w:t>- Feb 2015</w:t>
      </w:r>
      <w:r w:rsidR="00EA57F7" w:rsidRPr="002E06A2">
        <w:t>)</w:t>
      </w:r>
      <w:r w:rsidR="002B2C60" w:rsidRPr="002E06A2">
        <w:t>.</w:t>
      </w:r>
      <w:r w:rsidR="002043A9" w:rsidRPr="002E06A2">
        <w:rPr>
          <w:b/>
        </w:rPr>
        <w:t xml:space="preserve"> </w:t>
      </w:r>
    </w:p>
    <w:p w14:paraId="47890970" w14:textId="7A2A7654" w:rsidR="0032404C" w:rsidRPr="002E06A2" w:rsidRDefault="002043A9" w:rsidP="00B64819">
      <w:pPr>
        <w:numPr>
          <w:ilvl w:val="0"/>
          <w:numId w:val="2"/>
        </w:numPr>
        <w:spacing w:line="100" w:lineRule="atLeast"/>
        <w:jc w:val="both"/>
      </w:pPr>
      <w:r w:rsidRPr="002E06A2">
        <w:t>Implemented a social network clone from Twitter and Facebook.</w:t>
      </w:r>
      <w:r w:rsidR="00EA57F7" w:rsidRPr="002E06A2">
        <w:t xml:space="preserve"> </w:t>
      </w:r>
    </w:p>
    <w:p w14:paraId="68397732" w14:textId="4562ACCA" w:rsidR="0032404C" w:rsidRPr="002E06A2" w:rsidRDefault="00EA57F7" w:rsidP="000D7815">
      <w:pPr>
        <w:numPr>
          <w:ilvl w:val="0"/>
          <w:numId w:val="2"/>
        </w:numPr>
        <w:spacing w:line="100" w:lineRule="atLeast"/>
        <w:jc w:val="both"/>
      </w:pPr>
      <w:r w:rsidRPr="002E06A2">
        <w:t xml:space="preserve">Developed </w:t>
      </w:r>
      <w:r w:rsidR="000D7815" w:rsidRPr="002E06A2">
        <w:t xml:space="preserve">PHP </w:t>
      </w:r>
      <w:r w:rsidRPr="002E06A2">
        <w:t>class to advanced image processing (</w:t>
      </w:r>
      <w:r w:rsidR="009666D0" w:rsidRPr="002E06A2">
        <w:t xml:space="preserve">Rotate, </w:t>
      </w:r>
      <w:r w:rsidRPr="002E06A2">
        <w:t>Re-siz</w:t>
      </w:r>
      <w:r w:rsidR="009666D0" w:rsidRPr="002E06A2">
        <w:t>e, Crop, Tag</w:t>
      </w:r>
      <w:r w:rsidRPr="002E06A2">
        <w:t>).</w:t>
      </w:r>
    </w:p>
    <w:p w14:paraId="04B639CB" w14:textId="77777777" w:rsidR="0032404C" w:rsidRPr="002E06A2" w:rsidRDefault="00EA57F7" w:rsidP="000D7815">
      <w:pPr>
        <w:numPr>
          <w:ilvl w:val="0"/>
          <w:numId w:val="2"/>
        </w:numPr>
        <w:spacing w:line="100" w:lineRule="atLeast"/>
        <w:jc w:val="both"/>
      </w:pPr>
      <w:r w:rsidRPr="002E06A2">
        <w:t>Implemented algorithm to manage large amounts of email and SMS notifications.</w:t>
      </w:r>
    </w:p>
    <w:p w14:paraId="5DD3D651" w14:textId="4445D658" w:rsidR="0032404C" w:rsidRPr="002E06A2" w:rsidRDefault="00EA57F7" w:rsidP="000D7815">
      <w:pPr>
        <w:numPr>
          <w:ilvl w:val="0"/>
          <w:numId w:val="2"/>
        </w:numPr>
        <w:spacing w:line="100" w:lineRule="atLeast"/>
        <w:jc w:val="both"/>
      </w:pPr>
      <w:r w:rsidRPr="002E06A2">
        <w:t xml:space="preserve">Developed </w:t>
      </w:r>
      <w:r w:rsidR="002043A9" w:rsidRPr="002E06A2">
        <w:t xml:space="preserve">algorithm </w:t>
      </w:r>
      <w:r w:rsidRPr="002E06A2">
        <w:t>to manage large amounts of user profiles, pictures and videos.</w:t>
      </w:r>
    </w:p>
    <w:p w14:paraId="22D1DCC3" w14:textId="4157176B" w:rsidR="0032404C" w:rsidRPr="002E06A2" w:rsidRDefault="00EA57F7" w:rsidP="000D7815">
      <w:pPr>
        <w:numPr>
          <w:ilvl w:val="0"/>
          <w:numId w:val="2"/>
        </w:numPr>
        <w:spacing w:line="100" w:lineRule="atLeast"/>
        <w:jc w:val="both"/>
      </w:pPr>
      <w:r w:rsidRPr="002E06A2">
        <w:t xml:space="preserve">Developed </w:t>
      </w:r>
      <w:r w:rsidR="009666D0" w:rsidRPr="002E06A2">
        <w:t>one</w:t>
      </w:r>
      <w:r w:rsidR="002043A9" w:rsidRPr="002E06A2">
        <w:t xml:space="preserve"> </w:t>
      </w:r>
      <w:r w:rsidR="009666D0" w:rsidRPr="002E06A2">
        <w:t xml:space="preserve">electronic wallet to </w:t>
      </w:r>
      <w:r w:rsidRPr="002E06A2">
        <w:t xml:space="preserve">manage </w:t>
      </w:r>
      <w:r w:rsidR="009666D0" w:rsidRPr="002E06A2">
        <w:t xml:space="preserve">the </w:t>
      </w:r>
      <w:r w:rsidRPr="002E06A2">
        <w:t>virtual currency (Zat</w:t>
      </w:r>
      <w:r w:rsidR="002043A9" w:rsidRPr="002E06A2">
        <w:t>-</w:t>
      </w:r>
      <w:r w:rsidRPr="002E06A2">
        <w:t xml:space="preserve">dollars) and </w:t>
      </w:r>
      <w:r w:rsidR="009666D0" w:rsidRPr="002E06A2">
        <w:t xml:space="preserve">all </w:t>
      </w:r>
      <w:r w:rsidRPr="002E06A2">
        <w:t>electronic transactions between users and purchases.</w:t>
      </w:r>
    </w:p>
    <w:p w14:paraId="2337A4D6" w14:textId="1CBFE33C" w:rsidR="001B45D4" w:rsidRPr="002E06A2" w:rsidRDefault="002B2C60" w:rsidP="002B2C60">
      <w:pPr>
        <w:numPr>
          <w:ilvl w:val="0"/>
          <w:numId w:val="2"/>
        </w:numPr>
        <w:spacing w:line="100" w:lineRule="atLeast"/>
        <w:jc w:val="both"/>
      </w:pPr>
      <w:r w:rsidRPr="002E06A2">
        <w:t>Developed a</w:t>
      </w:r>
      <w:r w:rsidR="009666D0" w:rsidRPr="002E06A2">
        <w:t xml:space="preserve"> PHP </w:t>
      </w:r>
      <w:r w:rsidRPr="002E06A2">
        <w:t xml:space="preserve">API using Oauth2.0. </w:t>
      </w:r>
    </w:p>
    <w:p w14:paraId="62EAC366" w14:textId="41045E5B" w:rsidR="00A204D3" w:rsidRPr="00FC5F59" w:rsidRDefault="00013404" w:rsidP="00FC5F59">
      <w:pPr>
        <w:numPr>
          <w:ilvl w:val="0"/>
          <w:numId w:val="2"/>
        </w:numPr>
        <w:spacing w:line="100" w:lineRule="atLeast"/>
        <w:jc w:val="both"/>
      </w:pPr>
      <w:r w:rsidRPr="002E06A2">
        <w:t>Use advanced OOP with PHP to design complex data structures to development a custom CRM creating and adjusting all features to the needs of the business.</w:t>
      </w:r>
    </w:p>
    <w:p w14:paraId="009F33A9" w14:textId="77777777" w:rsidR="00AD228C" w:rsidRPr="002E06A2" w:rsidRDefault="00AD228C" w:rsidP="00E63572">
      <w:pPr>
        <w:spacing w:line="100" w:lineRule="atLeast"/>
        <w:ind w:left="720"/>
        <w:jc w:val="both"/>
      </w:pPr>
    </w:p>
    <w:p w14:paraId="07D258C7" w14:textId="40FB4124" w:rsidR="00A204D3" w:rsidRDefault="00A204D3" w:rsidP="00A204D3">
      <w:pPr>
        <w:pStyle w:val="BodyText"/>
        <w:spacing w:after="0"/>
        <w:rPr>
          <w:b/>
          <w:lang w:val="en-US"/>
        </w:rPr>
      </w:pPr>
      <w:r w:rsidRPr="002745C1">
        <w:rPr>
          <w:rStyle w:val="apple-style-span"/>
          <w:b/>
          <w:color w:val="000000"/>
          <w:lang w:val="en-US" w:eastAsia="ar-SA" w:bidi="ar-SA"/>
        </w:rPr>
        <w:t>Bachelor of Science in</w:t>
      </w:r>
      <w:r w:rsidR="003637DC">
        <w:rPr>
          <w:rStyle w:val="apple-style-span"/>
          <w:b/>
          <w:color w:val="000000"/>
          <w:lang w:val="en-US" w:eastAsia="ar-SA" w:bidi="ar-SA"/>
        </w:rPr>
        <w:t>:</w:t>
      </w:r>
      <w:r w:rsidRPr="002745C1">
        <w:rPr>
          <w:rStyle w:val="apple-style-span"/>
          <w:b/>
          <w:color w:val="000000"/>
          <w:lang w:val="en-US" w:eastAsia="ar-SA" w:bidi="ar-SA"/>
        </w:rPr>
        <w:t xml:space="preserve"> </w:t>
      </w:r>
      <w:r>
        <w:rPr>
          <w:rStyle w:val="apple-style-span"/>
          <w:b/>
          <w:color w:val="000000"/>
          <w:lang w:val="en-US" w:eastAsia="ar-SA" w:bidi="ar-SA"/>
        </w:rPr>
        <w:t>C</w:t>
      </w:r>
      <w:r w:rsidRPr="002745C1">
        <w:rPr>
          <w:rStyle w:val="apple-style-span"/>
          <w:b/>
          <w:color w:val="000000"/>
          <w:lang w:val="en-US" w:eastAsia="ar-SA" w:bidi="ar-SA"/>
        </w:rPr>
        <w:t xml:space="preserve">omputer </w:t>
      </w:r>
      <w:r>
        <w:rPr>
          <w:rStyle w:val="apple-style-span"/>
          <w:b/>
          <w:color w:val="000000"/>
          <w:lang w:val="en-US" w:eastAsia="ar-SA" w:bidi="ar-SA"/>
        </w:rPr>
        <w:t>E</w:t>
      </w:r>
      <w:r w:rsidRPr="002745C1">
        <w:rPr>
          <w:rStyle w:val="apple-style-span"/>
          <w:b/>
          <w:color w:val="000000"/>
          <w:lang w:val="en-US" w:eastAsia="ar-SA" w:bidi="ar-SA"/>
        </w:rPr>
        <w:t>ngineer</w:t>
      </w:r>
      <w:r w:rsidRPr="002745C1">
        <w:rPr>
          <w:rFonts w:cs="Times New Roman"/>
          <w:b/>
          <w:color w:val="000000"/>
          <w:lang w:val="en-US" w:eastAsia="ar-SA" w:bidi="ar-SA"/>
        </w:rPr>
        <w:t xml:space="preserve">. </w:t>
      </w:r>
      <w:r w:rsidRPr="002745C1">
        <w:rPr>
          <w:b/>
          <w:lang w:val="en-US"/>
        </w:rPr>
        <w:t>1998-2004.</w:t>
      </w:r>
      <w:r>
        <w:rPr>
          <w:b/>
          <w:lang w:val="en-US"/>
        </w:rPr>
        <w:t xml:space="preserve"> </w:t>
      </w:r>
    </w:p>
    <w:p w14:paraId="5A41CFE3" w14:textId="04F8BB68" w:rsidR="00EA457D" w:rsidRPr="00EA457D" w:rsidRDefault="00786A44" w:rsidP="00EA457D">
      <w:pPr>
        <w:pStyle w:val="BodyText"/>
        <w:spacing w:after="0"/>
        <w:rPr>
          <w:bCs/>
          <w:lang w:val="es-ES_tradnl"/>
        </w:rPr>
      </w:pPr>
      <w:r>
        <w:rPr>
          <w:rStyle w:val="tlid-translation"/>
        </w:rPr>
        <w:t>Technological University of Havana</w:t>
      </w:r>
      <w:r w:rsidR="00EA457D" w:rsidRPr="00EA457D">
        <w:rPr>
          <w:bCs/>
          <w:lang w:val="es-ES_tradnl"/>
        </w:rPr>
        <w:t>, ISPJAE/ CUJAE</w:t>
      </w:r>
    </w:p>
    <w:p w14:paraId="63571C6F" w14:textId="77777777" w:rsidR="00A204D3" w:rsidRPr="00A204D3" w:rsidRDefault="00A204D3" w:rsidP="00A204D3">
      <w:pPr>
        <w:pStyle w:val="BodyText"/>
        <w:spacing w:after="0"/>
        <w:rPr>
          <w:rFonts w:cs="Times New Roman"/>
          <w:lang w:val="en-US"/>
        </w:rPr>
      </w:pPr>
    </w:p>
    <w:p w14:paraId="2BA4851D" w14:textId="77777777" w:rsidR="00A204D3" w:rsidRPr="002D7D8E" w:rsidRDefault="00A204D3" w:rsidP="00A204D3">
      <w:pPr>
        <w:pStyle w:val="Prrafodelista1"/>
        <w:spacing w:line="100" w:lineRule="atLeast"/>
        <w:jc w:val="both"/>
        <w:rPr>
          <w:sz w:val="22"/>
          <w:szCs w:val="22"/>
        </w:rPr>
      </w:pPr>
    </w:p>
    <w:p w14:paraId="61937390" w14:textId="77777777" w:rsidR="00A204D3" w:rsidRDefault="00A204D3" w:rsidP="00A204D3">
      <w:pPr>
        <w:spacing w:line="240" w:lineRule="exact"/>
        <w:jc w:val="both"/>
        <w:rPr>
          <w:b/>
          <w:sz w:val="22"/>
          <w:szCs w:val="22"/>
        </w:rPr>
      </w:pPr>
      <w:r w:rsidRPr="002D7D8E">
        <w:rPr>
          <w:b/>
          <w:sz w:val="22"/>
          <w:szCs w:val="22"/>
        </w:rPr>
        <w:t>ADDITIONAL CERTIFICATIONS:</w:t>
      </w:r>
    </w:p>
    <w:p w14:paraId="42113023" w14:textId="77777777" w:rsidR="00EB2A49" w:rsidRPr="002D7D8E" w:rsidRDefault="00EB2A49" w:rsidP="00A204D3">
      <w:pPr>
        <w:spacing w:line="240" w:lineRule="exact"/>
        <w:jc w:val="both"/>
      </w:pPr>
    </w:p>
    <w:p w14:paraId="7FA98776" w14:textId="0ACE1F18" w:rsidR="00EB2A49" w:rsidRPr="005B635E" w:rsidRDefault="00786A44" w:rsidP="005B635E">
      <w:pPr>
        <w:pStyle w:val="Prrafodelista1"/>
        <w:numPr>
          <w:ilvl w:val="0"/>
          <w:numId w:val="2"/>
        </w:numPr>
        <w:spacing w:line="100" w:lineRule="atLeast"/>
        <w:rPr>
          <w:lang w:val="es-ES"/>
        </w:rPr>
      </w:pPr>
      <w:r>
        <w:t>Tensor</w:t>
      </w:r>
      <w:r w:rsidRPr="00786A44">
        <w:t>Flow</w:t>
      </w:r>
      <w:r w:rsidR="005B635E" w:rsidRPr="00786A44">
        <w:t xml:space="preserve"> for Artificial Machine Learning, and Deep Learning</w:t>
      </w:r>
      <w:r w:rsidR="005B635E" w:rsidRPr="005B635E">
        <w:t xml:space="preserve"> </w:t>
      </w:r>
      <w:r w:rsidR="005B635E">
        <w:t xml:space="preserve">2020 </w:t>
      </w:r>
      <w:r w:rsidR="00EB2A49" w:rsidRPr="005B635E">
        <w:t>(Coursera)</w:t>
      </w:r>
    </w:p>
    <w:p w14:paraId="25BEBF9E" w14:textId="7ED0BE29" w:rsidR="00EB2A49" w:rsidRPr="00EB2A49" w:rsidRDefault="00EB2A49" w:rsidP="00EB2A49">
      <w:pPr>
        <w:pStyle w:val="Prrafodelista1"/>
        <w:numPr>
          <w:ilvl w:val="0"/>
          <w:numId w:val="2"/>
        </w:numPr>
        <w:spacing w:line="100" w:lineRule="atLeast"/>
        <w:jc w:val="both"/>
      </w:pPr>
      <w:r w:rsidRPr="00EB2A49">
        <w:t>Python 3</w:t>
      </w:r>
      <w:r>
        <w:t>. 2018</w:t>
      </w:r>
      <w:r w:rsidRPr="00EB2A49">
        <w:t xml:space="preserve"> (Coursera)</w:t>
      </w:r>
    </w:p>
    <w:p w14:paraId="287084F6" w14:textId="31287D50" w:rsidR="00EB2A49" w:rsidRPr="00EB2A49" w:rsidRDefault="00EB2A49" w:rsidP="00EB2A49">
      <w:pPr>
        <w:pStyle w:val="Prrafodelista1"/>
        <w:numPr>
          <w:ilvl w:val="0"/>
          <w:numId w:val="2"/>
        </w:numPr>
        <w:spacing w:line="100" w:lineRule="atLeast"/>
        <w:jc w:val="both"/>
      </w:pPr>
      <w:r w:rsidRPr="00084F29">
        <w:t>Neural Networks and Deep Learning</w:t>
      </w:r>
      <w:r>
        <w:t>. 2017 (</w:t>
      </w:r>
      <w:r w:rsidRPr="00DF11C9">
        <w:t>Co</w:t>
      </w:r>
      <w:r>
        <w:t>ursera)</w:t>
      </w:r>
    </w:p>
    <w:p w14:paraId="70C546D5" w14:textId="77777777" w:rsidR="00A204D3" w:rsidRPr="002D7D8E" w:rsidRDefault="00A204D3" w:rsidP="00A204D3">
      <w:pPr>
        <w:pStyle w:val="Prrafodelista1"/>
        <w:numPr>
          <w:ilvl w:val="0"/>
          <w:numId w:val="2"/>
        </w:numPr>
        <w:spacing w:line="100" w:lineRule="atLeast"/>
        <w:jc w:val="both"/>
      </w:pPr>
      <w:r w:rsidRPr="002D7D8E">
        <w:t xml:space="preserve">Intermediate PHP and MySQL. </w:t>
      </w:r>
      <w:r>
        <w:t xml:space="preserve"> (</w:t>
      </w:r>
      <w:r w:rsidRPr="00DF11C9">
        <w:t>Miami Dade College</w:t>
      </w:r>
      <w:r>
        <w:t>)</w:t>
      </w:r>
    </w:p>
    <w:p w14:paraId="5B3B4C51" w14:textId="77777777" w:rsidR="00A204D3" w:rsidRPr="002D7D8E" w:rsidRDefault="00A204D3" w:rsidP="00A204D3">
      <w:pPr>
        <w:pStyle w:val="Prrafodelista1"/>
        <w:numPr>
          <w:ilvl w:val="0"/>
          <w:numId w:val="2"/>
        </w:numPr>
        <w:spacing w:line="100" w:lineRule="atLeast"/>
        <w:jc w:val="both"/>
      </w:pPr>
      <w:r w:rsidRPr="002D7D8E">
        <w:t>Project Management fundamentals.</w:t>
      </w:r>
      <w:r>
        <w:t xml:space="preserve"> (</w:t>
      </w:r>
      <w:r w:rsidRPr="00DF11C9">
        <w:t>Miami Dade College</w:t>
      </w:r>
      <w:r>
        <w:t>)</w:t>
      </w:r>
    </w:p>
    <w:p w14:paraId="198D1A59" w14:textId="3E938539" w:rsidR="00A774C8" w:rsidRPr="0076512E" w:rsidRDefault="00A204D3" w:rsidP="0076512E">
      <w:pPr>
        <w:pStyle w:val="Prrafodelista1"/>
        <w:numPr>
          <w:ilvl w:val="0"/>
          <w:numId w:val="2"/>
        </w:numPr>
        <w:spacing w:line="100" w:lineRule="atLeast"/>
        <w:jc w:val="both"/>
        <w:rPr>
          <w:b/>
          <w:sz w:val="22"/>
          <w:szCs w:val="22"/>
        </w:rPr>
      </w:pPr>
      <w:r w:rsidRPr="002D7D8E">
        <w:t>Introduction to Microsoft Project 2010.</w:t>
      </w:r>
      <w:r>
        <w:t xml:space="preserve"> (</w:t>
      </w:r>
      <w:r w:rsidRPr="00DF11C9">
        <w:t>Miami Dade College</w:t>
      </w:r>
      <w:r>
        <w:t>)</w:t>
      </w:r>
    </w:p>
    <w:sectPr w:rsidR="00A774C8" w:rsidRPr="0076512E" w:rsidSect="00ED31E7">
      <w:type w:val="continuous"/>
      <w:pgSz w:w="12240" w:h="15840"/>
      <w:pgMar w:top="1246" w:right="1606" w:bottom="1246" w:left="1606" w:header="720" w:footer="720" w:gutter="0"/>
      <w:pgBorders>
        <w:top w:val="double" w:sz="1" w:space="30" w:color="000000"/>
        <w:left w:val="double" w:sz="1" w:space="31" w:color="000000"/>
        <w:bottom w:val="double" w:sz="1" w:space="30" w:color="000000"/>
        <w:right w:val="double" w:sz="1" w:space="31" w:color="000000"/>
      </w:pgBorders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  <w:lang w:val="e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2"/>
        <w:szCs w:val="22"/>
        <w:lang w:val="e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2"/>
        <w:szCs w:val="22"/>
        <w:lang w:val="e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sz w:val="26"/>
        <w:szCs w:val="26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sz w:val="26"/>
        <w:szCs w:val="26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DC14FD4"/>
    <w:multiLevelType w:val="hybridMultilevel"/>
    <w:tmpl w:val="23F49FA6"/>
    <w:lvl w:ilvl="0" w:tplc="601A566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25072974">
    <w:abstractNumId w:val="0"/>
  </w:num>
  <w:num w:numId="2" w16cid:durableId="262499661">
    <w:abstractNumId w:val="1"/>
  </w:num>
  <w:num w:numId="3" w16cid:durableId="1372614613">
    <w:abstractNumId w:val="2"/>
  </w:num>
  <w:num w:numId="4" w16cid:durableId="99616299">
    <w:abstractNumId w:val="3"/>
  </w:num>
  <w:num w:numId="5" w16cid:durableId="2136438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4A"/>
    <w:rsid w:val="000054F3"/>
    <w:rsid w:val="00007DE9"/>
    <w:rsid w:val="00007E12"/>
    <w:rsid w:val="00012E7E"/>
    <w:rsid w:val="00013404"/>
    <w:rsid w:val="00013749"/>
    <w:rsid w:val="0001386A"/>
    <w:rsid w:val="000241B1"/>
    <w:rsid w:val="00030036"/>
    <w:rsid w:val="00030697"/>
    <w:rsid w:val="00032546"/>
    <w:rsid w:val="00042EEB"/>
    <w:rsid w:val="00043FF8"/>
    <w:rsid w:val="00056BF4"/>
    <w:rsid w:val="00062507"/>
    <w:rsid w:val="00067305"/>
    <w:rsid w:val="000713FA"/>
    <w:rsid w:val="00084F29"/>
    <w:rsid w:val="0008697D"/>
    <w:rsid w:val="000878C4"/>
    <w:rsid w:val="00095F98"/>
    <w:rsid w:val="000A1AB5"/>
    <w:rsid w:val="000D1D62"/>
    <w:rsid w:val="000D55ED"/>
    <w:rsid w:val="000D7815"/>
    <w:rsid w:val="000E2E3D"/>
    <w:rsid w:val="000E3F22"/>
    <w:rsid w:val="000E4014"/>
    <w:rsid w:val="000F13E8"/>
    <w:rsid w:val="00107ADF"/>
    <w:rsid w:val="001105F8"/>
    <w:rsid w:val="00133F1A"/>
    <w:rsid w:val="0015021C"/>
    <w:rsid w:val="0016082F"/>
    <w:rsid w:val="001630C9"/>
    <w:rsid w:val="00174187"/>
    <w:rsid w:val="00194F03"/>
    <w:rsid w:val="001B284A"/>
    <w:rsid w:val="001B45D4"/>
    <w:rsid w:val="001C11D4"/>
    <w:rsid w:val="001C7083"/>
    <w:rsid w:val="001D07AB"/>
    <w:rsid w:val="001E098D"/>
    <w:rsid w:val="001E4095"/>
    <w:rsid w:val="001E4CA3"/>
    <w:rsid w:val="001E5551"/>
    <w:rsid w:val="001E5E02"/>
    <w:rsid w:val="001F02F3"/>
    <w:rsid w:val="001F0BD5"/>
    <w:rsid w:val="001F1664"/>
    <w:rsid w:val="001F4436"/>
    <w:rsid w:val="002043A9"/>
    <w:rsid w:val="00206BE7"/>
    <w:rsid w:val="00207EA4"/>
    <w:rsid w:val="002137D9"/>
    <w:rsid w:val="00227BEE"/>
    <w:rsid w:val="0023382D"/>
    <w:rsid w:val="00234641"/>
    <w:rsid w:val="002433A4"/>
    <w:rsid w:val="00251257"/>
    <w:rsid w:val="00257867"/>
    <w:rsid w:val="002727A2"/>
    <w:rsid w:val="002745C1"/>
    <w:rsid w:val="00275461"/>
    <w:rsid w:val="00290E51"/>
    <w:rsid w:val="00295B4C"/>
    <w:rsid w:val="002A06A0"/>
    <w:rsid w:val="002B0DF7"/>
    <w:rsid w:val="002B14B2"/>
    <w:rsid w:val="002B2C60"/>
    <w:rsid w:val="002B6370"/>
    <w:rsid w:val="002D7D8E"/>
    <w:rsid w:val="002E06A2"/>
    <w:rsid w:val="002E0CAB"/>
    <w:rsid w:val="002E30F2"/>
    <w:rsid w:val="002E4598"/>
    <w:rsid w:val="002F378E"/>
    <w:rsid w:val="002F72BC"/>
    <w:rsid w:val="0030074F"/>
    <w:rsid w:val="00305366"/>
    <w:rsid w:val="00307074"/>
    <w:rsid w:val="0031069C"/>
    <w:rsid w:val="0032404C"/>
    <w:rsid w:val="003243D2"/>
    <w:rsid w:val="00346BE2"/>
    <w:rsid w:val="00347DC2"/>
    <w:rsid w:val="00353696"/>
    <w:rsid w:val="003637DC"/>
    <w:rsid w:val="003717C5"/>
    <w:rsid w:val="00371D8A"/>
    <w:rsid w:val="003812A3"/>
    <w:rsid w:val="00381DAA"/>
    <w:rsid w:val="00384985"/>
    <w:rsid w:val="00393E00"/>
    <w:rsid w:val="003A1C4E"/>
    <w:rsid w:val="003A4496"/>
    <w:rsid w:val="003C22B0"/>
    <w:rsid w:val="003C6877"/>
    <w:rsid w:val="003D6969"/>
    <w:rsid w:val="003E4A0E"/>
    <w:rsid w:val="003E6881"/>
    <w:rsid w:val="003F6D38"/>
    <w:rsid w:val="00410F59"/>
    <w:rsid w:val="00422A94"/>
    <w:rsid w:val="00424BED"/>
    <w:rsid w:val="00430055"/>
    <w:rsid w:val="00431C76"/>
    <w:rsid w:val="00444A30"/>
    <w:rsid w:val="00445034"/>
    <w:rsid w:val="004469E5"/>
    <w:rsid w:val="004524B7"/>
    <w:rsid w:val="00461B20"/>
    <w:rsid w:val="00466CA4"/>
    <w:rsid w:val="00470428"/>
    <w:rsid w:val="00475FAA"/>
    <w:rsid w:val="00483469"/>
    <w:rsid w:val="004860F0"/>
    <w:rsid w:val="0048703E"/>
    <w:rsid w:val="004876BB"/>
    <w:rsid w:val="004954CC"/>
    <w:rsid w:val="004A15BA"/>
    <w:rsid w:val="004A3AA7"/>
    <w:rsid w:val="004B4C6B"/>
    <w:rsid w:val="004C23B8"/>
    <w:rsid w:val="004C27E1"/>
    <w:rsid w:val="004C7F1A"/>
    <w:rsid w:val="004E0814"/>
    <w:rsid w:val="004E526E"/>
    <w:rsid w:val="004F0B6F"/>
    <w:rsid w:val="004F12B6"/>
    <w:rsid w:val="004F3F38"/>
    <w:rsid w:val="005008B0"/>
    <w:rsid w:val="005021B5"/>
    <w:rsid w:val="00507188"/>
    <w:rsid w:val="00522EAA"/>
    <w:rsid w:val="00523513"/>
    <w:rsid w:val="00527559"/>
    <w:rsid w:val="00535612"/>
    <w:rsid w:val="005463A2"/>
    <w:rsid w:val="005512E5"/>
    <w:rsid w:val="00555E2E"/>
    <w:rsid w:val="00562F83"/>
    <w:rsid w:val="00570492"/>
    <w:rsid w:val="005729C7"/>
    <w:rsid w:val="005765E6"/>
    <w:rsid w:val="00576F55"/>
    <w:rsid w:val="0058781E"/>
    <w:rsid w:val="00591AF3"/>
    <w:rsid w:val="005A1D9A"/>
    <w:rsid w:val="005A7779"/>
    <w:rsid w:val="005B635E"/>
    <w:rsid w:val="005C5E0E"/>
    <w:rsid w:val="005E7F43"/>
    <w:rsid w:val="00612B5A"/>
    <w:rsid w:val="0062210B"/>
    <w:rsid w:val="0063239E"/>
    <w:rsid w:val="00636FEE"/>
    <w:rsid w:val="006451EC"/>
    <w:rsid w:val="00664E27"/>
    <w:rsid w:val="0067643C"/>
    <w:rsid w:val="00682F62"/>
    <w:rsid w:val="00687237"/>
    <w:rsid w:val="00693628"/>
    <w:rsid w:val="006956F3"/>
    <w:rsid w:val="006A3AB0"/>
    <w:rsid w:val="006A4380"/>
    <w:rsid w:val="006B1A19"/>
    <w:rsid w:val="006B5F33"/>
    <w:rsid w:val="006C19C6"/>
    <w:rsid w:val="006D0226"/>
    <w:rsid w:val="006D3FEB"/>
    <w:rsid w:val="006D55EE"/>
    <w:rsid w:val="006E16B1"/>
    <w:rsid w:val="006E6722"/>
    <w:rsid w:val="006F2D01"/>
    <w:rsid w:val="00700FA0"/>
    <w:rsid w:val="00712FFD"/>
    <w:rsid w:val="00725892"/>
    <w:rsid w:val="00727CF9"/>
    <w:rsid w:val="00737224"/>
    <w:rsid w:val="00740486"/>
    <w:rsid w:val="00740B85"/>
    <w:rsid w:val="007502C3"/>
    <w:rsid w:val="00763D70"/>
    <w:rsid w:val="0076484B"/>
    <w:rsid w:val="00764916"/>
    <w:rsid w:val="0076512E"/>
    <w:rsid w:val="007759C1"/>
    <w:rsid w:val="0077740B"/>
    <w:rsid w:val="00777A3B"/>
    <w:rsid w:val="00785148"/>
    <w:rsid w:val="0078684D"/>
    <w:rsid w:val="00786A44"/>
    <w:rsid w:val="00794B7E"/>
    <w:rsid w:val="007B0F86"/>
    <w:rsid w:val="007B18B7"/>
    <w:rsid w:val="007B1A8A"/>
    <w:rsid w:val="007B1FC3"/>
    <w:rsid w:val="007C1D15"/>
    <w:rsid w:val="007C4C30"/>
    <w:rsid w:val="007D1912"/>
    <w:rsid w:val="007F3AD8"/>
    <w:rsid w:val="007F4DBA"/>
    <w:rsid w:val="008014E2"/>
    <w:rsid w:val="00802854"/>
    <w:rsid w:val="0085381B"/>
    <w:rsid w:val="008615C6"/>
    <w:rsid w:val="00866D73"/>
    <w:rsid w:val="00875705"/>
    <w:rsid w:val="0087685C"/>
    <w:rsid w:val="00880845"/>
    <w:rsid w:val="008A0EF0"/>
    <w:rsid w:val="008A55C2"/>
    <w:rsid w:val="008A7CC6"/>
    <w:rsid w:val="008B7252"/>
    <w:rsid w:val="008C033A"/>
    <w:rsid w:val="008C14AA"/>
    <w:rsid w:val="008C1ACC"/>
    <w:rsid w:val="008C2FB2"/>
    <w:rsid w:val="008D1815"/>
    <w:rsid w:val="008E124C"/>
    <w:rsid w:val="008F50DF"/>
    <w:rsid w:val="008F522A"/>
    <w:rsid w:val="008F7F63"/>
    <w:rsid w:val="00902275"/>
    <w:rsid w:val="009043DC"/>
    <w:rsid w:val="0090460E"/>
    <w:rsid w:val="0090461F"/>
    <w:rsid w:val="0090586B"/>
    <w:rsid w:val="00910471"/>
    <w:rsid w:val="009121D9"/>
    <w:rsid w:val="00920DCC"/>
    <w:rsid w:val="00930AA9"/>
    <w:rsid w:val="00930EBD"/>
    <w:rsid w:val="00933C59"/>
    <w:rsid w:val="0095571E"/>
    <w:rsid w:val="00962B9B"/>
    <w:rsid w:val="009666D0"/>
    <w:rsid w:val="009746D7"/>
    <w:rsid w:val="00986D96"/>
    <w:rsid w:val="00990FFB"/>
    <w:rsid w:val="00993107"/>
    <w:rsid w:val="009938F7"/>
    <w:rsid w:val="00996F84"/>
    <w:rsid w:val="009A666F"/>
    <w:rsid w:val="009B4F03"/>
    <w:rsid w:val="009B755E"/>
    <w:rsid w:val="009E3AD5"/>
    <w:rsid w:val="009F0B12"/>
    <w:rsid w:val="009F5F4E"/>
    <w:rsid w:val="009F6AE4"/>
    <w:rsid w:val="00A011A8"/>
    <w:rsid w:val="00A166FA"/>
    <w:rsid w:val="00A204D3"/>
    <w:rsid w:val="00A236BB"/>
    <w:rsid w:val="00A25D5F"/>
    <w:rsid w:val="00A26878"/>
    <w:rsid w:val="00A31127"/>
    <w:rsid w:val="00A31C66"/>
    <w:rsid w:val="00A3353C"/>
    <w:rsid w:val="00A34069"/>
    <w:rsid w:val="00A4423C"/>
    <w:rsid w:val="00A452FA"/>
    <w:rsid w:val="00A47472"/>
    <w:rsid w:val="00A479E1"/>
    <w:rsid w:val="00A51599"/>
    <w:rsid w:val="00A52597"/>
    <w:rsid w:val="00A53220"/>
    <w:rsid w:val="00A54E95"/>
    <w:rsid w:val="00A60366"/>
    <w:rsid w:val="00A61E73"/>
    <w:rsid w:val="00A6250F"/>
    <w:rsid w:val="00A774C8"/>
    <w:rsid w:val="00A82C85"/>
    <w:rsid w:val="00A867FB"/>
    <w:rsid w:val="00A90154"/>
    <w:rsid w:val="00AA64C9"/>
    <w:rsid w:val="00AB3849"/>
    <w:rsid w:val="00AC3CD1"/>
    <w:rsid w:val="00AC7DD7"/>
    <w:rsid w:val="00AD1018"/>
    <w:rsid w:val="00AD12B3"/>
    <w:rsid w:val="00AD228C"/>
    <w:rsid w:val="00AF2F64"/>
    <w:rsid w:val="00AF3C94"/>
    <w:rsid w:val="00B0785A"/>
    <w:rsid w:val="00B10215"/>
    <w:rsid w:val="00B2149F"/>
    <w:rsid w:val="00B23C04"/>
    <w:rsid w:val="00B27FA4"/>
    <w:rsid w:val="00B36F35"/>
    <w:rsid w:val="00B459F6"/>
    <w:rsid w:val="00B50E66"/>
    <w:rsid w:val="00B64819"/>
    <w:rsid w:val="00B84184"/>
    <w:rsid w:val="00B8455D"/>
    <w:rsid w:val="00B86CBC"/>
    <w:rsid w:val="00BA1302"/>
    <w:rsid w:val="00BA763B"/>
    <w:rsid w:val="00BB3EC5"/>
    <w:rsid w:val="00BC29E3"/>
    <w:rsid w:val="00BD51A9"/>
    <w:rsid w:val="00BD79F0"/>
    <w:rsid w:val="00BE13C6"/>
    <w:rsid w:val="00BE1ADC"/>
    <w:rsid w:val="00BE754E"/>
    <w:rsid w:val="00BF03D4"/>
    <w:rsid w:val="00BF20F7"/>
    <w:rsid w:val="00BF5344"/>
    <w:rsid w:val="00BF673B"/>
    <w:rsid w:val="00C1200E"/>
    <w:rsid w:val="00C15563"/>
    <w:rsid w:val="00C21BB0"/>
    <w:rsid w:val="00C2585F"/>
    <w:rsid w:val="00C320AE"/>
    <w:rsid w:val="00C41C0E"/>
    <w:rsid w:val="00C43A9A"/>
    <w:rsid w:val="00C450B0"/>
    <w:rsid w:val="00C50632"/>
    <w:rsid w:val="00C529A7"/>
    <w:rsid w:val="00C64922"/>
    <w:rsid w:val="00C7166E"/>
    <w:rsid w:val="00C71C60"/>
    <w:rsid w:val="00C82865"/>
    <w:rsid w:val="00CA1A95"/>
    <w:rsid w:val="00CA20E1"/>
    <w:rsid w:val="00CA684D"/>
    <w:rsid w:val="00CB6ADA"/>
    <w:rsid w:val="00CC27BE"/>
    <w:rsid w:val="00CD0421"/>
    <w:rsid w:val="00CD5F63"/>
    <w:rsid w:val="00CF0599"/>
    <w:rsid w:val="00D06F0C"/>
    <w:rsid w:val="00D11908"/>
    <w:rsid w:val="00D1652F"/>
    <w:rsid w:val="00D205BD"/>
    <w:rsid w:val="00D304D2"/>
    <w:rsid w:val="00D53A52"/>
    <w:rsid w:val="00D5756D"/>
    <w:rsid w:val="00D67662"/>
    <w:rsid w:val="00D67695"/>
    <w:rsid w:val="00D77E25"/>
    <w:rsid w:val="00D8161F"/>
    <w:rsid w:val="00D844AD"/>
    <w:rsid w:val="00DA14A4"/>
    <w:rsid w:val="00DA1FE3"/>
    <w:rsid w:val="00DD00E4"/>
    <w:rsid w:val="00DD2A6B"/>
    <w:rsid w:val="00DE1477"/>
    <w:rsid w:val="00DF04C1"/>
    <w:rsid w:val="00DF11C9"/>
    <w:rsid w:val="00DF5166"/>
    <w:rsid w:val="00E01693"/>
    <w:rsid w:val="00E12F24"/>
    <w:rsid w:val="00E22049"/>
    <w:rsid w:val="00E25A3D"/>
    <w:rsid w:val="00E33492"/>
    <w:rsid w:val="00E343C1"/>
    <w:rsid w:val="00E37DB2"/>
    <w:rsid w:val="00E4196D"/>
    <w:rsid w:val="00E43A2F"/>
    <w:rsid w:val="00E455FF"/>
    <w:rsid w:val="00E541C6"/>
    <w:rsid w:val="00E63572"/>
    <w:rsid w:val="00E73BEE"/>
    <w:rsid w:val="00E81032"/>
    <w:rsid w:val="00E82472"/>
    <w:rsid w:val="00E93535"/>
    <w:rsid w:val="00E97C1E"/>
    <w:rsid w:val="00EA338B"/>
    <w:rsid w:val="00EA457D"/>
    <w:rsid w:val="00EA57F7"/>
    <w:rsid w:val="00EB2A49"/>
    <w:rsid w:val="00EB2E48"/>
    <w:rsid w:val="00EB3A31"/>
    <w:rsid w:val="00EC0B71"/>
    <w:rsid w:val="00EC163D"/>
    <w:rsid w:val="00EC7906"/>
    <w:rsid w:val="00ED31E7"/>
    <w:rsid w:val="00ED7FBE"/>
    <w:rsid w:val="00EE541C"/>
    <w:rsid w:val="00EF0D6E"/>
    <w:rsid w:val="00EF7240"/>
    <w:rsid w:val="00F02A6F"/>
    <w:rsid w:val="00F163D2"/>
    <w:rsid w:val="00F2593F"/>
    <w:rsid w:val="00F25D9B"/>
    <w:rsid w:val="00F26EA8"/>
    <w:rsid w:val="00F30319"/>
    <w:rsid w:val="00F34CEE"/>
    <w:rsid w:val="00F3512C"/>
    <w:rsid w:val="00F62FDC"/>
    <w:rsid w:val="00F63BD1"/>
    <w:rsid w:val="00F643C7"/>
    <w:rsid w:val="00F64D76"/>
    <w:rsid w:val="00F80DA3"/>
    <w:rsid w:val="00FA6807"/>
    <w:rsid w:val="00FB653C"/>
    <w:rsid w:val="00FC0217"/>
    <w:rsid w:val="00FC212A"/>
    <w:rsid w:val="00FC5F59"/>
    <w:rsid w:val="00FD1B32"/>
    <w:rsid w:val="00FD539E"/>
    <w:rsid w:val="00FD6AFD"/>
    <w:rsid w:val="00FD6ECB"/>
    <w:rsid w:val="00FD705F"/>
    <w:rsid w:val="00FD73AE"/>
    <w:rsid w:val="00FF52F4"/>
    <w:rsid w:val="00FF5EEC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B97D96"/>
  <w14:defaultImageDpi w14:val="300"/>
  <w15:docId w15:val="{8381D269-1280-804B-925C-92C7C34B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CF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C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5A3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2"/>
      <w:szCs w:val="22"/>
      <w:lang w:val="e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sz w:val="24"/>
      <w:szCs w:val="24"/>
      <w:lang w:val="e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  <w:sz w:val="26"/>
      <w:szCs w:val="26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uentedeprrafopredeter1">
    <w:name w:val="Fuente de párrafo predeter.1"/>
  </w:style>
  <w:style w:type="character" w:customStyle="1" w:styleId="Fuentedeprrafopredeter2">
    <w:name w:val="Fuente de párrafo predeter.2"/>
  </w:style>
  <w:style w:type="character" w:styleId="Hyperlink">
    <w:name w:val="Hyperlink"/>
    <w:basedOn w:val="Fuentedeprrafopredeter2"/>
    <w:rPr>
      <w:rFonts w:cs="Times New Roman"/>
      <w:color w:val="0000FF"/>
      <w:u w:val="single"/>
    </w:rPr>
  </w:style>
  <w:style w:type="character" w:customStyle="1" w:styleId="apple-style-span">
    <w:name w:val="apple-style-span"/>
    <w:basedOn w:val="Fuentedeprrafopredeter2"/>
    <w:rPr>
      <w:rFonts w:cs="Times New Roman"/>
    </w:rPr>
  </w:style>
  <w:style w:type="character" w:customStyle="1" w:styleId="ListLabel1">
    <w:name w:val="ListLabel 1"/>
    <w:rPr>
      <w:rFonts w:eastAsia="Times New Roman"/>
    </w:rPr>
  </w:style>
  <w:style w:type="paragraph" w:customStyle="1" w:styleId="Encabezado2">
    <w:name w:val="Encabezado2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pPr>
      <w:widowControl w:val="0"/>
      <w:spacing w:after="120" w:line="100" w:lineRule="atLeast"/>
    </w:pPr>
    <w:rPr>
      <w:rFonts w:cs="Arial Unicode MS"/>
      <w:color w:val="00000A"/>
      <w:lang w:val="es-US" w:eastAsia="hi-IN" w:bidi="hi-IN"/>
    </w:rPr>
  </w:style>
  <w:style w:type="paragraph" w:styleId="List">
    <w:name w:val="List"/>
    <w:basedOn w:val="BodyText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Prrafodelista1">
    <w:name w:val="Párrafo de lista1"/>
    <w:basedOn w:val="Normal"/>
    <w:pPr>
      <w:ind w:left="720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display-name">
    <w:name w:val="display-name"/>
    <w:basedOn w:val="DefaultParagraphFont"/>
    <w:rsid w:val="0087685C"/>
  </w:style>
  <w:style w:type="character" w:customStyle="1" w:styleId="Heading3Char">
    <w:name w:val="Heading 3 Char"/>
    <w:basedOn w:val="DefaultParagraphFont"/>
    <w:link w:val="Heading3"/>
    <w:uiPriority w:val="9"/>
    <w:rsid w:val="00E25A3D"/>
    <w:rPr>
      <w:rFonts w:ascii="Times" w:hAnsi="Times"/>
      <w:b/>
      <w:bCs/>
      <w:sz w:val="27"/>
      <w:szCs w:val="27"/>
      <w:lang w:val="en-US"/>
    </w:rPr>
  </w:style>
  <w:style w:type="character" w:customStyle="1" w:styleId="hps">
    <w:name w:val="hps"/>
    <w:basedOn w:val="DefaultParagraphFont"/>
    <w:rsid w:val="002727A2"/>
  </w:style>
  <w:style w:type="paragraph" w:styleId="ListParagraph">
    <w:name w:val="List Paragraph"/>
    <w:basedOn w:val="Normal"/>
    <w:uiPriority w:val="34"/>
    <w:qFormat/>
    <w:rsid w:val="00E43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C04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86CB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B7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A204D3"/>
    <w:rPr>
      <w:rFonts w:eastAsia="Calibri" w:cs="Arial Unicode MS"/>
      <w:color w:val="00000A"/>
      <w:kern w:val="1"/>
      <w:sz w:val="24"/>
      <w:szCs w:val="24"/>
      <w:lang w:val="es-US" w:eastAsia="hi-IN" w:bidi="hi-IN"/>
    </w:rPr>
  </w:style>
  <w:style w:type="character" w:customStyle="1" w:styleId="tlid-translation">
    <w:name w:val="tlid-translation"/>
    <w:basedOn w:val="DefaultParagraphFont"/>
    <w:rsid w:val="00786A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1D4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1D4"/>
    <w:rPr>
      <w:rFonts w:ascii="Consolas" w:eastAsia="Calibri" w:hAnsi="Consolas" w:cs="Consolas"/>
      <w:color w:val="000000"/>
      <w:kern w:val="1"/>
      <w:lang w:val="en-US" w:eastAsia="ar-SA"/>
    </w:rPr>
  </w:style>
  <w:style w:type="paragraph" w:styleId="NormalWeb">
    <w:name w:val="Normal (Web)"/>
    <w:basedOn w:val="Normal"/>
    <w:uiPriority w:val="99"/>
    <w:semiHidden/>
    <w:unhideWhenUsed/>
    <w:rsid w:val="0085381B"/>
  </w:style>
  <w:style w:type="character" w:styleId="UnresolvedMention">
    <w:name w:val="Unresolved Mention"/>
    <w:basedOn w:val="DefaultParagraphFont"/>
    <w:uiPriority w:val="99"/>
    <w:semiHidden/>
    <w:unhideWhenUsed/>
    <w:rsid w:val="00527559"/>
    <w:rPr>
      <w:color w:val="605E5C"/>
      <w:shd w:val="clear" w:color="auto" w:fill="E1DFDD"/>
    </w:rPr>
  </w:style>
  <w:style w:type="character" w:customStyle="1" w:styleId="dd-privacy-allow">
    <w:name w:val="dd-privacy-allow"/>
    <w:basedOn w:val="DefaultParagraphFont"/>
    <w:rsid w:val="00A47472"/>
  </w:style>
  <w:style w:type="character" w:customStyle="1" w:styleId="white-space-pre">
    <w:name w:val="white-space-pre"/>
    <w:basedOn w:val="DefaultParagraphFont"/>
    <w:rsid w:val="00A54E95"/>
  </w:style>
  <w:style w:type="character" w:styleId="Strong">
    <w:name w:val="Strong"/>
    <w:basedOn w:val="DefaultParagraphFont"/>
    <w:uiPriority w:val="22"/>
    <w:qFormat/>
    <w:rsid w:val="006E6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is-tamayo-09b3b924/" TargetMode="External"/><Relationship Id="rId5" Type="http://schemas.openxmlformats.org/officeDocument/2006/relationships/hyperlink" Target="mailto:atamayo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ALEXIS TAMAYO</vt:lpstr>
    </vt:vector>
  </TitlesOfParts>
  <Company>FCSS</Company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ALEXIS TAMAYO</dc:title>
  <dc:subject/>
  <dc:creator>Junyto</dc:creator>
  <cp:keywords/>
  <cp:lastModifiedBy>Alexis Tamayo</cp:lastModifiedBy>
  <cp:revision>17</cp:revision>
  <cp:lastPrinted>2025-03-20T19:22:00Z</cp:lastPrinted>
  <dcterms:created xsi:type="dcterms:W3CDTF">2025-07-30T17:12:00Z</dcterms:created>
  <dcterms:modified xsi:type="dcterms:W3CDTF">2025-08-07T20:43:00Z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